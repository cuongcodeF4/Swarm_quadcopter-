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  <w:gridCol w:w="4063"/>
      </w:tblGrid>
      <w:tr w:rsidR="002B652C" w14:paraId="2B96A5B4" w14:textId="77777777" w:rsidTr="00142FC6">
        <w:tc>
          <w:tcPr>
            <w:tcW w:w="4663" w:type="dxa"/>
          </w:tcPr>
          <w:p w14:paraId="7B70F7BB" w14:textId="5F753A54" w:rsidR="002B652C" w:rsidRDefault="002B652C" w:rsidP="002B652C"/>
        </w:tc>
        <w:tc>
          <w:tcPr>
            <w:tcW w:w="3842" w:type="dxa"/>
          </w:tcPr>
          <w:p w14:paraId="37DCC5A2" w14:textId="0ED059E8" w:rsidR="002B652C" w:rsidRDefault="002B652C" w:rsidP="00142FC6">
            <w:pPr>
              <w:pStyle w:val="CompanyName"/>
              <w:jc w:val="left"/>
            </w:pPr>
          </w:p>
        </w:tc>
      </w:tr>
    </w:tbl>
    <w:p w14:paraId="6C628F57" w14:textId="77777777" w:rsidR="002B652C" w:rsidRPr="005C02ED" w:rsidRDefault="002B652C" w:rsidP="0051453B">
      <w:pPr>
        <w:pStyle w:val="Heading2"/>
        <w:ind w:left="-284" w:right="261"/>
      </w:pPr>
      <w:r w:rsidRPr="005C02ED">
        <w:t>Personal Information</w:t>
      </w:r>
    </w:p>
    <w:tbl>
      <w:tblPr>
        <w:tblStyle w:val="TableGrid"/>
        <w:tblW w:w="9923" w:type="dxa"/>
        <w:tblInd w:w="-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977"/>
        <w:gridCol w:w="5817"/>
      </w:tblGrid>
      <w:tr w:rsidR="00570586" w:rsidRPr="005C02ED" w14:paraId="651BC7CF" w14:textId="345078AD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5D8A9AC3" w14:textId="1705F357" w:rsidR="00570586" w:rsidRPr="005C02ED" w:rsidRDefault="00570586" w:rsidP="00570586">
            <w:pPr>
              <w:rPr>
                <w:i/>
                <w:iCs/>
              </w:rPr>
            </w:pPr>
            <w:r>
              <w:rPr>
                <w:i/>
                <w:iCs/>
              </w:rPr>
              <w:t>Name &amp; Gender</w:t>
            </w:r>
          </w:p>
        </w:tc>
        <w:tc>
          <w:tcPr>
            <w:tcW w:w="2977" w:type="dxa"/>
            <w:vAlign w:val="center"/>
          </w:tcPr>
          <w:p w14:paraId="29600E92" w14:textId="542BF550" w:rsidR="00570586" w:rsidRPr="005C02ED" w:rsidRDefault="00570586" w:rsidP="00B20134">
            <w:pPr>
              <w:jc w:val="center"/>
              <w:rPr>
                <w:b/>
                <w:bCs/>
              </w:rPr>
            </w:pPr>
            <w:r w:rsidRPr="005C02ED">
              <w:rPr>
                <w:b/>
                <w:bCs/>
              </w:rPr>
              <w:t xml:space="preserve">Full Name/ </w:t>
            </w:r>
            <w:proofErr w:type="spellStart"/>
            <w:r w:rsidRPr="005C02ED">
              <w:rPr>
                <w:b/>
                <w:bCs/>
              </w:rPr>
              <w:t>Họ</w:t>
            </w:r>
            <w:proofErr w:type="spellEnd"/>
            <w:r w:rsidRPr="005C02ED">
              <w:rPr>
                <w:b/>
                <w:bCs/>
              </w:rPr>
              <w:t xml:space="preserve"> </w:t>
            </w:r>
            <w:proofErr w:type="spellStart"/>
            <w:r w:rsidRPr="005C02ED">
              <w:rPr>
                <w:b/>
                <w:bCs/>
              </w:rPr>
              <w:t>Tên</w:t>
            </w:r>
            <w:proofErr w:type="spellEnd"/>
            <w:r w:rsidRPr="005C02ED">
              <w:rPr>
                <w:b/>
                <w:bCs/>
              </w:rPr>
              <w:t xml:space="preserve"> (</w:t>
            </w:r>
            <w:proofErr w:type="spellStart"/>
            <w:r w:rsidRPr="005C02ED">
              <w:rPr>
                <w:b/>
                <w:bCs/>
              </w:rPr>
              <w:t>có</w:t>
            </w:r>
            <w:proofErr w:type="spellEnd"/>
            <w:r w:rsidRPr="005C02ED">
              <w:rPr>
                <w:b/>
                <w:bCs/>
              </w:rPr>
              <w:t xml:space="preserve"> </w:t>
            </w:r>
            <w:proofErr w:type="spellStart"/>
            <w:r w:rsidRPr="005C02ED">
              <w:rPr>
                <w:b/>
                <w:bCs/>
              </w:rPr>
              <w:t>dấu</w:t>
            </w:r>
            <w:proofErr w:type="spellEnd"/>
            <w:r w:rsidRPr="005C02ED">
              <w:rPr>
                <w:b/>
                <w:bCs/>
              </w:rPr>
              <w:t>)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0E324D15" w14:textId="7B1EFA0C" w:rsidR="00570586" w:rsidRPr="008446BC" w:rsidRDefault="008446BC" w:rsidP="00D436F3">
            <w:pPr>
              <w:ind w:right="-113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rPr>
                <w:lang w:val="vi-VN"/>
              </w:rPr>
              <w:t xml:space="preserve"> Thanh Trúc</w:t>
            </w:r>
          </w:p>
        </w:tc>
      </w:tr>
      <w:tr w:rsidR="00570586" w:rsidRPr="005C02ED" w14:paraId="52E50625" w14:textId="3AC3D600" w:rsidTr="028A254C">
        <w:trPr>
          <w:trHeight w:val="510"/>
        </w:trPr>
        <w:tc>
          <w:tcPr>
            <w:tcW w:w="1129" w:type="dxa"/>
            <w:vMerge/>
          </w:tcPr>
          <w:p w14:paraId="11A47862" w14:textId="77777777" w:rsidR="00570586" w:rsidRPr="005C02ED" w:rsidRDefault="00570586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DAAF77A" w14:textId="6C8562CB" w:rsidR="00570586" w:rsidRPr="005C02ED" w:rsidRDefault="00570586" w:rsidP="00B20134">
            <w:pPr>
              <w:jc w:val="center"/>
              <w:rPr>
                <w:b/>
                <w:bCs/>
              </w:rPr>
            </w:pPr>
            <w:r w:rsidRPr="005C02ED">
              <w:rPr>
                <w:b/>
                <w:bCs/>
              </w:rPr>
              <w:t xml:space="preserve">Gender/ </w:t>
            </w:r>
            <w:proofErr w:type="spellStart"/>
            <w:r w:rsidRPr="005C02ED">
              <w:rPr>
                <w:b/>
                <w:bCs/>
              </w:rPr>
              <w:t>Giới</w:t>
            </w:r>
            <w:proofErr w:type="spellEnd"/>
            <w:r w:rsidRPr="005C02ED">
              <w:rPr>
                <w:b/>
                <w:bCs/>
              </w:rPr>
              <w:t xml:space="preserve"> </w:t>
            </w:r>
            <w:proofErr w:type="spellStart"/>
            <w:r w:rsidRPr="005C02ED">
              <w:rPr>
                <w:b/>
                <w:bCs/>
              </w:rPr>
              <w:t>tính</w:t>
            </w:r>
            <w:proofErr w:type="spellEnd"/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05F5A0C2" w14:textId="4650AE81" w:rsidR="00570586" w:rsidRPr="00B20134" w:rsidRDefault="008446BC" w:rsidP="00D436F3">
            <w:proofErr w:type="spellStart"/>
            <w:r>
              <w:t>Nữ</w:t>
            </w:r>
            <w:proofErr w:type="spellEnd"/>
          </w:p>
        </w:tc>
      </w:tr>
      <w:tr w:rsidR="00570586" w:rsidRPr="005C02ED" w14:paraId="08423260" w14:textId="3B24F563" w:rsidTr="028A254C">
        <w:trPr>
          <w:trHeight w:val="510"/>
        </w:trPr>
        <w:tc>
          <w:tcPr>
            <w:tcW w:w="1129" w:type="dxa"/>
            <w:vMerge/>
          </w:tcPr>
          <w:p w14:paraId="1F0E18DF" w14:textId="77777777" w:rsidR="00570586" w:rsidRPr="005C02ED" w:rsidRDefault="00570586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7ADCEB77" w14:textId="71815C09" w:rsidR="00570586" w:rsidRPr="005C02ED" w:rsidRDefault="00570586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Marital Status/ </w:t>
            </w:r>
            <w:proofErr w:type="spellStart"/>
            <w:r>
              <w:rPr>
                <w:b/>
                <w:bCs/>
              </w:rPr>
              <w:t>Tình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hôn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13E6B8AD" w14:textId="24D20767" w:rsidR="00570586" w:rsidRPr="008446BC" w:rsidRDefault="008446BC" w:rsidP="00D436F3">
            <w:pPr>
              <w:rPr>
                <w:lang w:val="vi-VN"/>
              </w:rPr>
            </w:pPr>
            <w:proofErr w:type="spellStart"/>
            <w:r>
              <w:t>Độc</w:t>
            </w:r>
            <w:proofErr w:type="spellEnd"/>
            <w:r>
              <w:rPr>
                <w:lang w:val="vi-VN"/>
              </w:rPr>
              <w:t xml:space="preserve"> thân</w:t>
            </w:r>
          </w:p>
        </w:tc>
      </w:tr>
      <w:tr w:rsidR="00570586" w:rsidRPr="005C02ED" w14:paraId="42AAD2B3" w14:textId="154772EE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61680834" w14:textId="6E6B407B" w:rsidR="00570586" w:rsidRPr="005C02ED" w:rsidRDefault="00570586" w:rsidP="00570586">
            <w:pPr>
              <w:rPr>
                <w:i/>
                <w:iCs/>
              </w:rPr>
            </w:pPr>
            <w:r>
              <w:rPr>
                <w:i/>
                <w:iCs/>
              </w:rPr>
              <w:t>Birth Date</w:t>
            </w:r>
          </w:p>
        </w:tc>
        <w:tc>
          <w:tcPr>
            <w:tcW w:w="2977" w:type="dxa"/>
            <w:vAlign w:val="center"/>
          </w:tcPr>
          <w:p w14:paraId="6F0F8D40" w14:textId="5886298F" w:rsidR="00570586" w:rsidRPr="005C02ED" w:rsidRDefault="00570586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9625B1">
              <w:rPr>
                <w:b/>
                <w:bCs/>
              </w:rPr>
              <w:t>.O.B</w:t>
            </w:r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7110E322" w14:textId="7FC164D9" w:rsidR="00570586" w:rsidRPr="008446BC" w:rsidRDefault="008446BC" w:rsidP="00D436F3">
            <w:pPr>
              <w:rPr>
                <w:lang w:val="vi-VN"/>
              </w:rPr>
            </w:pPr>
            <w:r>
              <w:t>28</w:t>
            </w:r>
            <w:r>
              <w:rPr>
                <w:lang w:val="vi-VN"/>
              </w:rPr>
              <w:t>/03/2000</w:t>
            </w:r>
          </w:p>
        </w:tc>
      </w:tr>
      <w:tr w:rsidR="00570586" w:rsidRPr="005C02ED" w14:paraId="7C0AE956" w14:textId="2FE684EA" w:rsidTr="028A254C">
        <w:trPr>
          <w:trHeight w:val="510"/>
        </w:trPr>
        <w:tc>
          <w:tcPr>
            <w:tcW w:w="1129" w:type="dxa"/>
            <w:vMerge/>
          </w:tcPr>
          <w:p w14:paraId="60E917EC" w14:textId="77777777" w:rsidR="00570586" w:rsidRPr="005C02ED" w:rsidRDefault="00570586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947A17B" w14:textId="17FB9F28" w:rsidR="00570586" w:rsidRPr="005C02ED" w:rsidRDefault="00570586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Place of Birth/ </w:t>
            </w: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Xã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Huyện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Tỉnh</w:t>
            </w:r>
            <w:proofErr w:type="spellEnd"/>
            <w:r>
              <w:rPr>
                <w:b/>
                <w:bCs/>
              </w:rPr>
              <w:t>)</w:t>
            </w:r>
            <w:r w:rsidR="009625B1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3985DEB3" w14:textId="75CFFC03" w:rsidR="00570586" w:rsidRPr="00645AAE" w:rsidRDefault="007F2165" w:rsidP="00D436F3">
            <w:pPr>
              <w:rPr>
                <w:lang w:val="vi-VN"/>
              </w:rPr>
            </w:pPr>
            <w:r>
              <w:t>P</w:t>
            </w:r>
            <w:r>
              <w:rPr>
                <w:lang w:val="vi-VN"/>
              </w:rPr>
              <w:t xml:space="preserve">. Bến Thành, Quận 1, </w:t>
            </w:r>
            <w:r w:rsidR="00645AAE">
              <w:t>TP</w:t>
            </w:r>
            <w:r w:rsidR="00645AAE">
              <w:rPr>
                <w:lang w:val="vi-VN"/>
              </w:rPr>
              <w:t>. Hồ Chí Minh</w:t>
            </w:r>
          </w:p>
        </w:tc>
      </w:tr>
      <w:tr w:rsidR="009625B1" w:rsidRPr="005C02ED" w14:paraId="0640639F" w14:textId="77777777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01DDA078" w14:textId="65B0C9BF" w:rsidR="009625B1" w:rsidRPr="005C02ED" w:rsidRDefault="009625B1" w:rsidP="009625B1">
            <w:pPr>
              <w:rPr>
                <w:i/>
                <w:iCs/>
              </w:rPr>
            </w:pPr>
            <w:r>
              <w:rPr>
                <w:i/>
                <w:iCs/>
              </w:rPr>
              <w:t>Identify Card/ Passport</w:t>
            </w:r>
          </w:p>
        </w:tc>
        <w:tc>
          <w:tcPr>
            <w:tcW w:w="2977" w:type="dxa"/>
            <w:vAlign w:val="center"/>
          </w:tcPr>
          <w:p w14:paraId="2E61C7CE" w14:textId="4FE91CBB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Card/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Passport/</w:t>
            </w:r>
            <w:r w:rsidR="00AE30BB">
              <w:rPr>
                <w:b/>
                <w:bCs/>
              </w:rPr>
              <w:t xml:space="preserve"> </w:t>
            </w:r>
            <w:proofErr w:type="spellStart"/>
            <w:r w:rsidR="00AE30BB"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CCCD:</w:t>
            </w:r>
          </w:p>
        </w:tc>
        <w:tc>
          <w:tcPr>
            <w:tcW w:w="5817" w:type="dxa"/>
            <w:vAlign w:val="center"/>
          </w:tcPr>
          <w:p w14:paraId="783AE3C1" w14:textId="75B0415A" w:rsidR="009625B1" w:rsidRPr="00B20134" w:rsidRDefault="001F5508" w:rsidP="00D436F3">
            <w:r>
              <w:t>079300017383</w:t>
            </w:r>
          </w:p>
        </w:tc>
      </w:tr>
      <w:tr w:rsidR="009625B1" w:rsidRPr="005C02ED" w14:paraId="6B50683F" w14:textId="77777777" w:rsidTr="028A254C">
        <w:trPr>
          <w:trHeight w:val="510"/>
        </w:trPr>
        <w:tc>
          <w:tcPr>
            <w:tcW w:w="1129" w:type="dxa"/>
            <w:vMerge/>
          </w:tcPr>
          <w:p w14:paraId="6F3A6BA7" w14:textId="77777777" w:rsidR="009625B1" w:rsidRPr="005C02ED" w:rsidRDefault="009625B1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0A1AFEC5" w14:textId="77777777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Place issued/</w:t>
            </w:r>
          </w:p>
          <w:p w14:paraId="2F40DBE8" w14:textId="13EA1C28" w:rsidR="009625B1" w:rsidRDefault="009625B1" w:rsidP="00B201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cấp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66411F08" w14:textId="3587A4A1" w:rsidR="009625B1" w:rsidRPr="00D436F3" w:rsidRDefault="00D436F3" w:rsidP="00D436F3">
            <w:pPr>
              <w:rPr>
                <w:lang w:val="vi-VN"/>
              </w:rPr>
            </w:pPr>
            <w:r>
              <w:t>11</w:t>
            </w:r>
            <w:r>
              <w:rPr>
                <w:lang w:val="vi-VN"/>
              </w:rPr>
              <w:t>/03/2023</w:t>
            </w:r>
          </w:p>
        </w:tc>
      </w:tr>
      <w:tr w:rsidR="009625B1" w:rsidRPr="005C02ED" w14:paraId="3214C62F" w14:textId="77777777" w:rsidTr="028A254C">
        <w:trPr>
          <w:trHeight w:val="510"/>
        </w:trPr>
        <w:tc>
          <w:tcPr>
            <w:tcW w:w="1129" w:type="dxa"/>
            <w:vMerge/>
          </w:tcPr>
          <w:p w14:paraId="06BC19C6" w14:textId="77777777" w:rsidR="009625B1" w:rsidRPr="005C02ED" w:rsidRDefault="009625B1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79356F28" w14:textId="05FE5B7F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Address/ </w:t>
            </w:r>
            <w:proofErr w:type="spellStart"/>
            <w:r>
              <w:rPr>
                <w:b/>
                <w:bCs/>
              </w:rPr>
              <w:t>Địa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11F65482" w14:textId="482E597F" w:rsidR="009625B1" w:rsidRPr="000E7381" w:rsidRDefault="000E7381" w:rsidP="00D436F3">
            <w:pPr>
              <w:rPr>
                <w:lang w:val="vi-VN"/>
              </w:rPr>
            </w:pPr>
            <w:r>
              <w:t>Cc</w:t>
            </w:r>
            <w:r>
              <w:rPr>
                <w:lang w:val="vi-VN"/>
              </w:rPr>
              <w:t xml:space="preserve"> Him Lam Riverside, đường D1, P. Tân Hưng, Quận 7, TP.</w:t>
            </w:r>
            <w:r w:rsidR="006E6110">
              <w:rPr>
                <w:lang w:val="vi-VN"/>
              </w:rPr>
              <w:t xml:space="preserve"> Hồ Chí Minh</w:t>
            </w:r>
          </w:p>
        </w:tc>
      </w:tr>
      <w:tr w:rsidR="009625B1" w:rsidRPr="005C02ED" w14:paraId="22FB5B98" w14:textId="77777777" w:rsidTr="028A254C">
        <w:trPr>
          <w:trHeight w:val="510"/>
        </w:trPr>
        <w:tc>
          <w:tcPr>
            <w:tcW w:w="1129" w:type="dxa"/>
            <w:vMerge/>
          </w:tcPr>
          <w:p w14:paraId="6203D370" w14:textId="77777777" w:rsidR="009625B1" w:rsidRPr="005C02ED" w:rsidRDefault="009625B1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47D34BC6" w14:textId="39C66DE7" w:rsidR="009625B1" w:rsidRDefault="009625B1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Address/ </w:t>
            </w:r>
            <w:proofErr w:type="spellStart"/>
            <w:r>
              <w:rPr>
                <w:b/>
                <w:bCs/>
              </w:rPr>
              <w:t>Địa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thường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100ECDD7" w14:textId="6B14C1F4" w:rsidR="009625B1" w:rsidRPr="006E6110" w:rsidRDefault="006E6110" w:rsidP="00D436F3">
            <w:pPr>
              <w:rPr>
                <w:lang w:val="vi-VN"/>
              </w:rPr>
            </w:pPr>
            <w:r>
              <w:t>97B</w:t>
            </w:r>
            <w:r>
              <w:rPr>
                <w:lang w:val="vi-VN"/>
              </w:rPr>
              <w:t xml:space="preserve"> Lý Tự Trọng, </w:t>
            </w:r>
            <w:r w:rsidR="00D05698">
              <w:rPr>
                <w:lang w:val="vi-VN"/>
              </w:rPr>
              <w:t>P. Bến Thành, Quận 1, TP. Hồ Chí Minh</w:t>
            </w:r>
          </w:p>
        </w:tc>
      </w:tr>
      <w:tr w:rsidR="00B20134" w:rsidRPr="005C02ED" w14:paraId="0EC46B11" w14:textId="77777777" w:rsidTr="028A254C">
        <w:trPr>
          <w:trHeight w:val="510"/>
        </w:trPr>
        <w:tc>
          <w:tcPr>
            <w:tcW w:w="1129" w:type="dxa"/>
            <w:vMerge w:val="restart"/>
            <w:vAlign w:val="center"/>
          </w:tcPr>
          <w:p w14:paraId="1FF58952" w14:textId="121BDCE5" w:rsidR="00B20134" w:rsidRPr="005C02ED" w:rsidRDefault="00B20134" w:rsidP="00AE30BB">
            <w:pPr>
              <w:rPr>
                <w:i/>
                <w:iCs/>
              </w:rPr>
            </w:pPr>
            <w:r>
              <w:rPr>
                <w:i/>
                <w:iCs/>
              </w:rPr>
              <w:t>House Owner’s Information</w:t>
            </w:r>
          </w:p>
        </w:tc>
        <w:tc>
          <w:tcPr>
            <w:tcW w:w="2977" w:type="dxa"/>
            <w:vAlign w:val="center"/>
          </w:tcPr>
          <w:p w14:paraId="29A1E3FC" w14:textId="51512208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Name/ </w:t>
            </w: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42B4022E" w14:textId="24E9F396" w:rsidR="00B20134" w:rsidRPr="00336E58" w:rsidRDefault="00336E58" w:rsidP="00D436F3">
            <w:pPr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Thị Ngọc Trân</w:t>
            </w:r>
          </w:p>
        </w:tc>
      </w:tr>
      <w:tr w:rsidR="00B20134" w:rsidRPr="005C02ED" w14:paraId="704F48CF" w14:textId="77777777" w:rsidTr="028A254C">
        <w:trPr>
          <w:trHeight w:val="510"/>
        </w:trPr>
        <w:tc>
          <w:tcPr>
            <w:tcW w:w="1129" w:type="dxa"/>
            <w:vMerge/>
          </w:tcPr>
          <w:p w14:paraId="6547BD34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0C327359" w14:textId="43244F13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Relationship/ Quan </w:t>
            </w: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hộ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067FCFB0" w14:textId="6BB876BB" w:rsidR="00B20134" w:rsidRPr="00B20134" w:rsidRDefault="00336E58" w:rsidP="00D436F3">
            <w:proofErr w:type="spellStart"/>
            <w:r>
              <w:t>Mẹ</w:t>
            </w:r>
            <w:proofErr w:type="spellEnd"/>
          </w:p>
        </w:tc>
      </w:tr>
      <w:tr w:rsidR="00B20134" w:rsidRPr="005C02ED" w14:paraId="594930FA" w14:textId="77777777" w:rsidTr="028A254C">
        <w:trPr>
          <w:trHeight w:val="510"/>
        </w:trPr>
        <w:tc>
          <w:tcPr>
            <w:tcW w:w="1129" w:type="dxa"/>
            <w:vMerge/>
          </w:tcPr>
          <w:p w14:paraId="2CA91E0B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EF254C0" w14:textId="76AB1C6E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D.O.B/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61AA31E6" w14:textId="79F2AA8C" w:rsidR="00B20134" w:rsidRPr="001873F5" w:rsidRDefault="001873F5" w:rsidP="00D436F3">
            <w:pPr>
              <w:rPr>
                <w:lang w:val="vi-VN"/>
              </w:rPr>
            </w:pPr>
            <w:r>
              <w:t>31</w:t>
            </w:r>
            <w:r>
              <w:rPr>
                <w:lang w:val="vi-VN"/>
              </w:rPr>
              <w:t>/10/1967</w:t>
            </w:r>
          </w:p>
        </w:tc>
      </w:tr>
      <w:tr w:rsidR="00B20134" w:rsidRPr="005C02ED" w14:paraId="533165AA" w14:textId="77777777" w:rsidTr="028A254C">
        <w:trPr>
          <w:trHeight w:val="510"/>
        </w:trPr>
        <w:tc>
          <w:tcPr>
            <w:tcW w:w="1129" w:type="dxa"/>
            <w:vMerge/>
          </w:tcPr>
          <w:p w14:paraId="67E8BA4A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63F900F" w14:textId="2CEB8A71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Place of birth/ </w:t>
            </w: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Xã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Huyện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Tỉnh</w:t>
            </w:r>
            <w:proofErr w:type="spellEnd"/>
            <w:r>
              <w:rPr>
                <w:b/>
                <w:bCs/>
              </w:rPr>
              <w:t>):</w:t>
            </w:r>
          </w:p>
        </w:tc>
        <w:tc>
          <w:tcPr>
            <w:tcW w:w="5817" w:type="dxa"/>
            <w:vAlign w:val="center"/>
          </w:tcPr>
          <w:p w14:paraId="2F866DDC" w14:textId="09B0DA28" w:rsidR="00B20134" w:rsidRPr="001873F5" w:rsidRDefault="001873F5" w:rsidP="00D436F3">
            <w:pPr>
              <w:rPr>
                <w:lang w:val="vi-VN"/>
              </w:rPr>
            </w:pPr>
            <w:proofErr w:type="spellStart"/>
            <w:r>
              <w:t>Xã</w:t>
            </w:r>
            <w:proofErr w:type="spellEnd"/>
            <w:r>
              <w:rPr>
                <w:lang w:val="vi-VN"/>
              </w:rPr>
              <w:t xml:space="preserve"> Bình Phan, Huyện Chợ Gạo, Tỉnh Tiền Giang</w:t>
            </w:r>
          </w:p>
        </w:tc>
      </w:tr>
      <w:tr w:rsidR="00B20134" w:rsidRPr="005C02ED" w14:paraId="2837E4A2" w14:textId="77777777" w:rsidTr="028A254C">
        <w:trPr>
          <w:trHeight w:val="510"/>
        </w:trPr>
        <w:tc>
          <w:tcPr>
            <w:tcW w:w="1129" w:type="dxa"/>
            <w:vMerge/>
          </w:tcPr>
          <w:p w14:paraId="338ACB83" w14:textId="77777777" w:rsidR="00B20134" w:rsidRPr="005C02ED" w:rsidRDefault="00B20134" w:rsidP="00F75665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6EAE23A6" w14:textId="1F8D263C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Card/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Passport/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CCCD:</w:t>
            </w:r>
          </w:p>
        </w:tc>
        <w:tc>
          <w:tcPr>
            <w:tcW w:w="5817" w:type="dxa"/>
            <w:vAlign w:val="center"/>
          </w:tcPr>
          <w:p w14:paraId="299A86F3" w14:textId="2A9DEBAB" w:rsidR="00B20134" w:rsidRPr="00B20134" w:rsidRDefault="0055435E" w:rsidP="00D436F3">
            <w:r>
              <w:t>079167014443</w:t>
            </w:r>
          </w:p>
        </w:tc>
      </w:tr>
      <w:tr w:rsidR="00B20134" w:rsidRPr="005C02ED" w14:paraId="2A90E7B8" w14:textId="77777777" w:rsidTr="028A254C">
        <w:trPr>
          <w:trHeight w:val="510"/>
        </w:trPr>
        <w:tc>
          <w:tcPr>
            <w:tcW w:w="1129" w:type="dxa"/>
            <w:vMerge/>
          </w:tcPr>
          <w:p w14:paraId="5F05D843" w14:textId="77777777" w:rsidR="00B20134" w:rsidRPr="005C02ED" w:rsidRDefault="00B20134" w:rsidP="00B20134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457A48D1" w14:textId="77777777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Place issued/</w:t>
            </w:r>
          </w:p>
          <w:p w14:paraId="7E467474" w14:textId="7F4865E5" w:rsidR="00B20134" w:rsidRDefault="00B20134" w:rsidP="00B201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cấp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6FEE787B" w14:textId="5585215C" w:rsidR="00B20134" w:rsidRPr="00872F35" w:rsidRDefault="00872F35" w:rsidP="00D436F3">
            <w:pPr>
              <w:rPr>
                <w:lang w:val="vi-VN"/>
              </w:rPr>
            </w:pPr>
            <w:r>
              <w:t>27</w:t>
            </w:r>
            <w:r>
              <w:rPr>
                <w:lang w:val="vi-VN"/>
              </w:rPr>
              <w:t>/11/2021 tại Cục Quản li Hành chính về Trật tự Xã hội</w:t>
            </w:r>
          </w:p>
        </w:tc>
      </w:tr>
      <w:tr w:rsidR="00B20134" w:rsidRPr="005C02ED" w14:paraId="45C9D602" w14:textId="77777777" w:rsidTr="028A254C">
        <w:trPr>
          <w:trHeight w:val="850"/>
        </w:trPr>
        <w:tc>
          <w:tcPr>
            <w:tcW w:w="1129" w:type="dxa"/>
            <w:vMerge w:val="restart"/>
            <w:vAlign w:val="center"/>
          </w:tcPr>
          <w:p w14:paraId="3F76DE71" w14:textId="4C603D17" w:rsidR="00B20134" w:rsidRPr="005C02ED" w:rsidRDefault="00B20134" w:rsidP="00B20134">
            <w:pPr>
              <w:rPr>
                <w:i/>
                <w:iCs/>
              </w:rPr>
            </w:pPr>
            <w:r>
              <w:rPr>
                <w:i/>
                <w:iCs/>
              </w:rPr>
              <w:t>SHUI &amp; Tax Code No.</w:t>
            </w:r>
          </w:p>
        </w:tc>
        <w:tc>
          <w:tcPr>
            <w:tcW w:w="2977" w:type="dxa"/>
            <w:vAlign w:val="center"/>
          </w:tcPr>
          <w:p w14:paraId="4E40611A" w14:textId="2A130F06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SI, HI, UI No./ </w:t>
            </w: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BHXH (</w:t>
            </w:r>
            <w:proofErr w:type="spellStart"/>
            <w:r>
              <w:rPr>
                <w:b/>
                <w:bCs/>
              </w:rPr>
              <w:t>trường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vui</w:t>
            </w:r>
            <w:proofErr w:type="spellEnd"/>
            <w:r>
              <w:rPr>
                <w:b/>
                <w:bCs/>
              </w:rPr>
              <w:t xml:space="preserve"> long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rõ</w:t>
            </w:r>
            <w:proofErr w:type="spellEnd"/>
            <w:r>
              <w:rPr>
                <w:b/>
                <w:bCs/>
              </w:rPr>
              <w:t xml:space="preserve"> “</w:t>
            </w:r>
            <w:proofErr w:type="spellStart"/>
            <w:r>
              <w:rPr>
                <w:b/>
                <w:bCs/>
              </w:rPr>
              <w:t>không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>”)</w:t>
            </w:r>
          </w:p>
        </w:tc>
        <w:tc>
          <w:tcPr>
            <w:tcW w:w="5817" w:type="dxa"/>
            <w:vAlign w:val="center"/>
          </w:tcPr>
          <w:p w14:paraId="16DA0A4C" w14:textId="06C7749E" w:rsidR="00B20134" w:rsidRPr="00B20134" w:rsidRDefault="004A7C5A" w:rsidP="00D436F3">
            <w:r>
              <w:t>7938203206</w:t>
            </w:r>
          </w:p>
        </w:tc>
      </w:tr>
      <w:tr w:rsidR="00B20134" w:rsidRPr="005C02ED" w14:paraId="7FC3DFF5" w14:textId="77777777" w:rsidTr="028A254C">
        <w:trPr>
          <w:trHeight w:val="850"/>
        </w:trPr>
        <w:tc>
          <w:tcPr>
            <w:tcW w:w="1129" w:type="dxa"/>
            <w:vMerge/>
          </w:tcPr>
          <w:p w14:paraId="6B23E0BE" w14:textId="77777777" w:rsidR="00B20134" w:rsidRPr="005C02ED" w:rsidRDefault="00B20134" w:rsidP="00B20134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5A71C6F1" w14:textId="511ADD0C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Tax Code No./ </w:t>
            </w: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5817" w:type="dxa"/>
            <w:vAlign w:val="center"/>
          </w:tcPr>
          <w:p w14:paraId="59E9F75F" w14:textId="633B0606" w:rsidR="00B20134" w:rsidRPr="00B20134" w:rsidRDefault="00306CEF" w:rsidP="00D436F3">
            <w:r w:rsidRPr="00306CEF">
              <w:t>8753605023</w:t>
            </w:r>
          </w:p>
        </w:tc>
      </w:tr>
      <w:tr w:rsidR="00B20134" w:rsidRPr="005C02ED" w14:paraId="73808F97" w14:textId="77777777" w:rsidTr="028A254C">
        <w:trPr>
          <w:trHeight w:val="1134"/>
        </w:trPr>
        <w:tc>
          <w:tcPr>
            <w:tcW w:w="1129" w:type="dxa"/>
            <w:vMerge w:val="restart"/>
            <w:vAlign w:val="center"/>
          </w:tcPr>
          <w:p w14:paraId="38D12769" w14:textId="55FD9497" w:rsidR="00B20134" w:rsidRPr="005C02ED" w:rsidRDefault="00B20134" w:rsidP="00B20134">
            <w:pPr>
              <w:rPr>
                <w:i/>
                <w:iCs/>
              </w:rPr>
            </w:pPr>
            <w:r>
              <w:rPr>
                <w:i/>
                <w:iCs/>
              </w:rPr>
              <w:t>Banking Information</w:t>
            </w:r>
          </w:p>
        </w:tc>
        <w:tc>
          <w:tcPr>
            <w:tcW w:w="2977" w:type="dxa"/>
            <w:vAlign w:val="center"/>
          </w:tcPr>
          <w:p w14:paraId="40B08B8F" w14:textId="7B813134" w:rsidR="00B20134" w:rsidRP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Account Name/</w:t>
            </w:r>
            <w:proofErr w:type="spellStart"/>
            <w:r w:rsidRPr="00B20134">
              <w:rPr>
                <w:b/>
                <w:bCs/>
              </w:rPr>
              <w:t>Tên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người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thụ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hưởng</w:t>
            </w:r>
            <w:proofErr w:type="spellEnd"/>
            <w:r w:rsidRPr="00B20134">
              <w:rPr>
                <w:b/>
                <w:bCs/>
              </w:rPr>
              <w:t>:</w:t>
            </w:r>
          </w:p>
          <w:p w14:paraId="629EADFA" w14:textId="0526C85C" w:rsidR="00B20134" w:rsidRP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Account Number/</w:t>
            </w:r>
            <w:proofErr w:type="spellStart"/>
            <w:r w:rsidRPr="00B20134">
              <w:rPr>
                <w:b/>
                <w:bCs/>
              </w:rPr>
              <w:t>Số</w:t>
            </w:r>
            <w:proofErr w:type="spellEnd"/>
            <w:r w:rsidRPr="00B20134">
              <w:rPr>
                <w:b/>
                <w:bCs/>
              </w:rPr>
              <w:t xml:space="preserve"> TK:</w:t>
            </w:r>
          </w:p>
          <w:p w14:paraId="4AE1C481" w14:textId="74B0612C" w:rsid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 xml:space="preserve">Bank Name/ </w:t>
            </w:r>
            <w:proofErr w:type="spellStart"/>
            <w:r w:rsidRPr="00B20134">
              <w:rPr>
                <w:b/>
                <w:bCs/>
              </w:rPr>
              <w:t>Tên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Ngân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hàng</w:t>
            </w:r>
            <w:proofErr w:type="spellEnd"/>
            <w:r w:rsidRPr="00B20134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77C865C4" w14:textId="77777777" w:rsidR="00B20134" w:rsidRDefault="007618F4" w:rsidP="00D436F3">
            <w:pPr>
              <w:rPr>
                <w:lang w:val="vi-VN"/>
              </w:rPr>
            </w:pPr>
            <w:r>
              <w:t>Tran</w:t>
            </w:r>
            <w:r>
              <w:rPr>
                <w:lang w:val="vi-VN"/>
              </w:rPr>
              <w:t xml:space="preserve"> Thanh Truc</w:t>
            </w:r>
          </w:p>
          <w:p w14:paraId="1B9C40ED" w14:textId="77777777" w:rsidR="00872F35" w:rsidRDefault="00847F65" w:rsidP="00D436F3">
            <w:pPr>
              <w:rPr>
                <w:lang w:val="vi-VN"/>
              </w:rPr>
            </w:pPr>
            <w:r>
              <w:rPr>
                <w:lang w:val="vi-VN"/>
              </w:rPr>
              <w:t>1017521440</w:t>
            </w:r>
          </w:p>
          <w:p w14:paraId="523C6F24" w14:textId="2F21D133" w:rsidR="00847F65" w:rsidRPr="007618F4" w:rsidRDefault="00847F65" w:rsidP="00D436F3">
            <w:pPr>
              <w:rPr>
                <w:lang w:val="vi-VN"/>
              </w:rPr>
            </w:pPr>
            <w:r>
              <w:rPr>
                <w:lang w:val="vi-VN"/>
              </w:rPr>
              <w:t>Vietcombank</w:t>
            </w:r>
          </w:p>
        </w:tc>
      </w:tr>
      <w:tr w:rsidR="00B20134" w:rsidRPr="005C02ED" w14:paraId="02AD5202" w14:textId="77777777" w:rsidTr="028A254C">
        <w:trPr>
          <w:trHeight w:val="1134"/>
        </w:trPr>
        <w:tc>
          <w:tcPr>
            <w:tcW w:w="1129" w:type="dxa"/>
            <w:vMerge/>
          </w:tcPr>
          <w:p w14:paraId="26119A0E" w14:textId="77777777" w:rsidR="00B20134" w:rsidRPr="005C02ED" w:rsidRDefault="00B20134" w:rsidP="00B20134">
            <w:pPr>
              <w:rPr>
                <w:i/>
                <w:iCs/>
              </w:rPr>
            </w:pPr>
          </w:p>
        </w:tc>
        <w:tc>
          <w:tcPr>
            <w:tcW w:w="2977" w:type="dxa"/>
            <w:vAlign w:val="center"/>
          </w:tcPr>
          <w:p w14:paraId="700BA8ED" w14:textId="77777777" w:rsid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Currency/</w:t>
            </w:r>
            <w:proofErr w:type="spellStart"/>
            <w:r w:rsidRPr="00B20134">
              <w:rPr>
                <w:b/>
                <w:bCs/>
              </w:rPr>
              <w:t>Loại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tài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khoản</w:t>
            </w:r>
            <w:proofErr w:type="spellEnd"/>
            <w:r w:rsidRPr="00B20134">
              <w:rPr>
                <w:b/>
                <w:bCs/>
              </w:rPr>
              <w:t xml:space="preserve"> (USD/VND):</w:t>
            </w:r>
          </w:p>
          <w:p w14:paraId="0A5C6DF5" w14:textId="77777777" w:rsidR="00B20134" w:rsidRDefault="00B20134" w:rsidP="00B2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Swift</w:t>
            </w:r>
            <w:r w:rsidRPr="00B20134">
              <w:rPr>
                <w:b/>
                <w:bCs/>
              </w:rPr>
              <w:t xml:space="preserve"> Code/</w:t>
            </w:r>
            <w:proofErr w:type="spellStart"/>
            <w:r w:rsidRPr="00B20134">
              <w:rPr>
                <w:b/>
                <w:bCs/>
              </w:rPr>
              <w:t>Mã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Ngân</w:t>
            </w:r>
            <w:proofErr w:type="spellEnd"/>
            <w:r w:rsidRPr="00B20134">
              <w:rPr>
                <w:b/>
                <w:bCs/>
              </w:rPr>
              <w:t xml:space="preserve"> </w:t>
            </w:r>
            <w:proofErr w:type="spellStart"/>
            <w:r w:rsidRPr="00B20134">
              <w:rPr>
                <w:b/>
                <w:bCs/>
              </w:rPr>
              <w:t>hàng</w:t>
            </w:r>
            <w:proofErr w:type="spellEnd"/>
            <w:r w:rsidRPr="00B20134">
              <w:rPr>
                <w:b/>
                <w:bCs/>
              </w:rPr>
              <w:t>:</w:t>
            </w:r>
          </w:p>
          <w:p w14:paraId="0C4FCADA" w14:textId="16F30C2D" w:rsidR="00B20134" w:rsidRDefault="00B20134" w:rsidP="00B20134">
            <w:pPr>
              <w:jc w:val="center"/>
              <w:rPr>
                <w:b/>
                <w:bCs/>
              </w:rPr>
            </w:pPr>
            <w:r w:rsidRPr="00B20134">
              <w:rPr>
                <w:b/>
                <w:bCs/>
              </w:rPr>
              <w:t>Branch Name/</w:t>
            </w:r>
            <w:proofErr w:type="spellStart"/>
            <w:r w:rsidRPr="00B20134">
              <w:rPr>
                <w:b/>
                <w:bCs/>
              </w:rPr>
              <w:t>Tên</w:t>
            </w:r>
            <w:proofErr w:type="spellEnd"/>
            <w:r w:rsidRPr="00B20134">
              <w:rPr>
                <w:b/>
                <w:bCs/>
              </w:rPr>
              <w:t xml:space="preserve"> Chi </w:t>
            </w:r>
            <w:proofErr w:type="spellStart"/>
            <w:r w:rsidRPr="00B20134">
              <w:rPr>
                <w:b/>
                <w:bCs/>
              </w:rPr>
              <w:t>nhánh</w:t>
            </w:r>
            <w:proofErr w:type="spellEnd"/>
            <w:r w:rsidRPr="00B20134">
              <w:rPr>
                <w:b/>
                <w:bCs/>
              </w:rPr>
              <w:t>:</w:t>
            </w:r>
          </w:p>
        </w:tc>
        <w:tc>
          <w:tcPr>
            <w:tcW w:w="5817" w:type="dxa"/>
            <w:vAlign w:val="center"/>
          </w:tcPr>
          <w:p w14:paraId="4D2B1F52" w14:textId="77777777" w:rsidR="00B20134" w:rsidRDefault="00B20134" w:rsidP="00D436F3"/>
          <w:p w14:paraId="3F58FC14" w14:textId="77777777" w:rsidR="00C07A14" w:rsidRPr="00C07A14" w:rsidRDefault="00C07A14" w:rsidP="00D436F3"/>
          <w:p w14:paraId="3D0C6D51" w14:textId="6634BBCC" w:rsidR="00C07A14" w:rsidRDefault="00847F65" w:rsidP="00D436F3">
            <w:r>
              <w:t>VND</w:t>
            </w:r>
          </w:p>
          <w:p w14:paraId="6807A6E8" w14:textId="51AD1D93" w:rsidR="00EC71D9" w:rsidRDefault="00EC71D9" w:rsidP="00D436F3">
            <w:r w:rsidRPr="00EC71D9">
              <w:t>BFTVVNVX</w:t>
            </w:r>
          </w:p>
          <w:p w14:paraId="01987C8A" w14:textId="0CA37ECD" w:rsidR="00A3292E" w:rsidRDefault="00EC71D9" w:rsidP="00D436F3">
            <w:r w:rsidRPr="00EC71D9">
              <w:t xml:space="preserve">Chi </w:t>
            </w:r>
            <w:proofErr w:type="spellStart"/>
            <w:r w:rsidRPr="00EC71D9">
              <w:t>Nhánh</w:t>
            </w:r>
            <w:proofErr w:type="spellEnd"/>
            <w:r w:rsidRPr="00EC71D9">
              <w:t xml:space="preserve"> Nam </w:t>
            </w:r>
            <w:proofErr w:type="spellStart"/>
            <w:r w:rsidRPr="00EC71D9">
              <w:t>Sài</w:t>
            </w:r>
            <w:proofErr w:type="spellEnd"/>
            <w:r w:rsidRPr="00EC71D9">
              <w:t xml:space="preserve"> </w:t>
            </w:r>
            <w:proofErr w:type="spellStart"/>
            <w:r w:rsidRPr="00EC71D9">
              <w:t>Gòn</w:t>
            </w:r>
            <w:proofErr w:type="spellEnd"/>
          </w:p>
          <w:p w14:paraId="17131EF5" w14:textId="77777777" w:rsidR="00C07A14" w:rsidRDefault="00C07A14" w:rsidP="00D436F3"/>
          <w:p w14:paraId="6C25D6C6" w14:textId="20CA9717" w:rsidR="00C07A14" w:rsidRPr="00C07A14" w:rsidRDefault="00C07A14" w:rsidP="00D436F3"/>
        </w:tc>
      </w:tr>
    </w:tbl>
    <w:p w14:paraId="6EF33C21" w14:textId="77777777" w:rsidR="00476ED9" w:rsidRDefault="00476ED9" w:rsidP="00C07A14">
      <w:pPr>
        <w:pStyle w:val="Heading2"/>
        <w:shd w:val="clear" w:color="auto" w:fill="auto"/>
        <w:jc w:val="left"/>
      </w:pPr>
    </w:p>
    <w:p w14:paraId="1EC53985" w14:textId="77777777" w:rsidR="00C07A14" w:rsidRDefault="00C07A14" w:rsidP="00C07A14">
      <w:pPr>
        <w:pStyle w:val="Heading2"/>
        <w:shd w:val="clear" w:color="auto" w:fill="auto"/>
      </w:pPr>
    </w:p>
    <w:p w14:paraId="3F6347E7" w14:textId="77777777" w:rsidR="0051453B" w:rsidRDefault="0051453B" w:rsidP="0051453B">
      <w:pPr>
        <w:pStyle w:val="Heading2"/>
        <w:shd w:val="clear" w:color="auto" w:fill="auto"/>
        <w:ind w:left="-142" w:right="261"/>
      </w:pPr>
    </w:p>
    <w:p w14:paraId="6E3A60C4" w14:textId="71B171AF" w:rsidR="00476ED9" w:rsidRDefault="0000525E" w:rsidP="0051453B">
      <w:pPr>
        <w:pStyle w:val="Heading2"/>
        <w:ind w:left="-284" w:right="261"/>
      </w:pPr>
      <w:r>
        <w:t>Job Information</w:t>
      </w:r>
    </w:p>
    <w:tbl>
      <w:tblPr>
        <w:tblStyle w:val="TableGrid"/>
        <w:tblW w:w="9923" w:type="dxa"/>
        <w:tblInd w:w="-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371"/>
      </w:tblGrid>
      <w:tr w:rsidR="00476ED9" w14:paraId="5C5934D4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358825AD" w14:textId="4E0F2113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Title/ </w:t>
            </w:r>
            <w:proofErr w:type="spellStart"/>
            <w:r w:rsidRPr="00476ED9">
              <w:rPr>
                <w:b/>
                <w:bCs/>
              </w:rPr>
              <w:t>Chức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vụ</w:t>
            </w:r>
            <w:proofErr w:type="spellEnd"/>
            <w:r w:rsidRPr="00476ED9">
              <w:rPr>
                <w:b/>
                <w:bCs/>
              </w:rPr>
              <w:t>:</w:t>
            </w:r>
          </w:p>
        </w:tc>
        <w:tc>
          <w:tcPr>
            <w:tcW w:w="7371" w:type="dxa"/>
          </w:tcPr>
          <w:p w14:paraId="431A2062" w14:textId="77777777" w:rsidR="00476ED9" w:rsidRDefault="00476ED9" w:rsidP="00476ED9"/>
        </w:tc>
      </w:tr>
      <w:tr w:rsidR="00476ED9" w14:paraId="35BDF1A1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654C9210" w14:textId="53FF295D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Supervisor/ </w:t>
            </w:r>
            <w:proofErr w:type="spellStart"/>
            <w:r w:rsidRPr="00476ED9">
              <w:rPr>
                <w:b/>
                <w:bCs/>
              </w:rPr>
              <w:t>Quản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lý</w:t>
            </w:r>
            <w:proofErr w:type="spellEnd"/>
            <w:r w:rsidRPr="00476ED9">
              <w:rPr>
                <w:b/>
                <w:bCs/>
              </w:rPr>
              <w:t>:</w:t>
            </w:r>
          </w:p>
        </w:tc>
        <w:tc>
          <w:tcPr>
            <w:tcW w:w="7371" w:type="dxa"/>
          </w:tcPr>
          <w:p w14:paraId="458C62FA" w14:textId="77777777" w:rsidR="00476ED9" w:rsidRDefault="00476ED9" w:rsidP="00476ED9"/>
        </w:tc>
      </w:tr>
      <w:tr w:rsidR="00476ED9" w14:paraId="47D96E72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6D5C268E" w14:textId="48564210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Department/ </w:t>
            </w:r>
            <w:proofErr w:type="spellStart"/>
            <w:r w:rsidRPr="00476ED9">
              <w:rPr>
                <w:b/>
                <w:bCs/>
              </w:rPr>
              <w:t>Phòng</w:t>
            </w:r>
            <w:proofErr w:type="spellEnd"/>
            <w:r w:rsidRPr="00476ED9">
              <w:rPr>
                <w:b/>
                <w:bCs/>
              </w:rPr>
              <w:t xml:space="preserve"> ban:</w:t>
            </w:r>
          </w:p>
        </w:tc>
        <w:tc>
          <w:tcPr>
            <w:tcW w:w="7371" w:type="dxa"/>
          </w:tcPr>
          <w:p w14:paraId="033FF653" w14:textId="77777777" w:rsidR="00476ED9" w:rsidRDefault="00476ED9" w:rsidP="00476ED9"/>
        </w:tc>
      </w:tr>
      <w:tr w:rsidR="00476ED9" w14:paraId="4A3AFBC2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52EB7B0A" w14:textId="0B95CCB4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Work location/ </w:t>
            </w:r>
            <w:proofErr w:type="spellStart"/>
            <w:r w:rsidRPr="00476ED9">
              <w:rPr>
                <w:b/>
                <w:bCs/>
              </w:rPr>
              <w:t>Địa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điểm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làm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việc</w:t>
            </w:r>
            <w:proofErr w:type="spellEnd"/>
            <w:r w:rsidRPr="00476ED9">
              <w:rPr>
                <w:b/>
                <w:bCs/>
              </w:rPr>
              <w:t>:</w:t>
            </w:r>
          </w:p>
        </w:tc>
        <w:tc>
          <w:tcPr>
            <w:tcW w:w="7371" w:type="dxa"/>
          </w:tcPr>
          <w:p w14:paraId="2EDC0866" w14:textId="77777777" w:rsidR="00476ED9" w:rsidRDefault="00476ED9" w:rsidP="00476ED9"/>
        </w:tc>
      </w:tr>
      <w:tr w:rsidR="00476ED9" w14:paraId="065F111E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53D91EFC" w14:textId="10DCED05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Hire Date/ </w:t>
            </w:r>
            <w:proofErr w:type="spellStart"/>
            <w:r w:rsidRPr="00476ED9">
              <w:rPr>
                <w:b/>
                <w:bCs/>
              </w:rPr>
              <w:t>Ngày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bắt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đầu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làm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việc</w:t>
            </w:r>
            <w:proofErr w:type="spellEnd"/>
            <w:r w:rsidRPr="00476ED9">
              <w:rPr>
                <w:b/>
                <w:bCs/>
              </w:rPr>
              <w:t>:</w:t>
            </w:r>
          </w:p>
        </w:tc>
        <w:tc>
          <w:tcPr>
            <w:tcW w:w="7371" w:type="dxa"/>
          </w:tcPr>
          <w:p w14:paraId="4B869DC3" w14:textId="77777777" w:rsidR="00476ED9" w:rsidRDefault="00476ED9" w:rsidP="00476ED9"/>
        </w:tc>
      </w:tr>
      <w:tr w:rsidR="00476ED9" w14:paraId="6B0A8968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0820661F" w14:textId="0E945C85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>Email:</w:t>
            </w:r>
          </w:p>
        </w:tc>
        <w:tc>
          <w:tcPr>
            <w:tcW w:w="7371" w:type="dxa"/>
          </w:tcPr>
          <w:p w14:paraId="5DFA6BE8" w14:textId="77B77319" w:rsidR="00476ED9" w:rsidRPr="00FB1F1D" w:rsidRDefault="00FB1F1D" w:rsidP="00476ED9">
            <w:pPr>
              <w:rPr>
                <w:lang w:val="vi-VN"/>
              </w:rPr>
            </w:pPr>
            <w:r>
              <w:t>Tttruc280320</w:t>
            </w:r>
            <w:r>
              <w:rPr>
                <w:lang w:val="vi-VN"/>
              </w:rPr>
              <w:t>@gmail.com</w:t>
            </w:r>
          </w:p>
        </w:tc>
      </w:tr>
      <w:tr w:rsidR="00476ED9" w14:paraId="3B0B2A78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0FB389AA" w14:textId="7DC25CD3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Cell phone/ </w:t>
            </w:r>
            <w:proofErr w:type="spellStart"/>
            <w:r w:rsidRPr="00476ED9">
              <w:rPr>
                <w:b/>
                <w:bCs/>
              </w:rPr>
              <w:t>Số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điện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thoại</w:t>
            </w:r>
            <w:proofErr w:type="spellEnd"/>
            <w:r w:rsidRPr="00476ED9">
              <w:rPr>
                <w:b/>
                <w:bCs/>
              </w:rPr>
              <w:t xml:space="preserve"> di </w:t>
            </w:r>
            <w:proofErr w:type="spellStart"/>
            <w:r w:rsidRPr="00476ED9">
              <w:rPr>
                <w:b/>
                <w:bCs/>
              </w:rPr>
              <w:t>động</w:t>
            </w:r>
            <w:proofErr w:type="spellEnd"/>
            <w:r w:rsidRPr="00476ED9">
              <w:rPr>
                <w:b/>
                <w:bCs/>
              </w:rPr>
              <w:t>:</w:t>
            </w:r>
          </w:p>
        </w:tc>
        <w:tc>
          <w:tcPr>
            <w:tcW w:w="7371" w:type="dxa"/>
          </w:tcPr>
          <w:p w14:paraId="75B4FAEC" w14:textId="074154C3" w:rsidR="00476ED9" w:rsidRDefault="00DE016B" w:rsidP="00476ED9">
            <w:r>
              <w:t>0961664283</w:t>
            </w:r>
          </w:p>
        </w:tc>
      </w:tr>
      <w:tr w:rsidR="00476ED9" w14:paraId="4E7F8560" w14:textId="77777777" w:rsidTr="00227DAC">
        <w:trPr>
          <w:trHeight w:val="510"/>
        </w:trPr>
        <w:tc>
          <w:tcPr>
            <w:tcW w:w="2552" w:type="dxa"/>
            <w:vAlign w:val="center"/>
          </w:tcPr>
          <w:p w14:paraId="262C7AE5" w14:textId="0658AE27" w:rsidR="00476ED9" w:rsidRPr="00476ED9" w:rsidRDefault="00476ED9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Education/ </w:t>
            </w:r>
            <w:proofErr w:type="spellStart"/>
            <w:r w:rsidRPr="00476ED9">
              <w:rPr>
                <w:b/>
                <w:bCs/>
              </w:rPr>
              <w:t>Trình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độ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học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vấn</w:t>
            </w:r>
            <w:proofErr w:type="spellEnd"/>
            <w:r w:rsidRPr="00476ED9">
              <w:rPr>
                <w:b/>
                <w:bCs/>
              </w:rPr>
              <w:t>:</w:t>
            </w:r>
          </w:p>
        </w:tc>
        <w:tc>
          <w:tcPr>
            <w:tcW w:w="7371" w:type="dxa"/>
          </w:tcPr>
          <w:p w14:paraId="13736F3F" w14:textId="60C2E0E0" w:rsidR="00476ED9" w:rsidRPr="008244B5" w:rsidRDefault="008244B5" w:rsidP="00476ED9">
            <w:pPr>
              <w:rPr>
                <w:lang w:val="vi-VN"/>
              </w:rPr>
            </w:pPr>
            <w:proofErr w:type="spellStart"/>
            <w:r>
              <w:t>Đại</w:t>
            </w:r>
            <w:proofErr w:type="spellEnd"/>
            <w:r>
              <w:rPr>
                <w:lang w:val="vi-VN"/>
              </w:rPr>
              <w:t xml:space="preserve"> học</w:t>
            </w:r>
          </w:p>
        </w:tc>
      </w:tr>
    </w:tbl>
    <w:p w14:paraId="260E4CA7" w14:textId="0D9F6EE0" w:rsidR="00476ED9" w:rsidRDefault="00476ED9" w:rsidP="00476ED9"/>
    <w:p w14:paraId="386D3070" w14:textId="77777777" w:rsidR="00476ED9" w:rsidRPr="00476ED9" w:rsidRDefault="00476ED9" w:rsidP="00476ED9"/>
    <w:p w14:paraId="74875712" w14:textId="175F9CD8" w:rsidR="00C07A14" w:rsidRPr="00C07A14" w:rsidRDefault="00B20134" w:rsidP="0051453B">
      <w:pPr>
        <w:pStyle w:val="Heading2"/>
        <w:ind w:left="-284" w:right="261"/>
      </w:pPr>
      <w:r>
        <w:t>Family</w:t>
      </w:r>
      <w:r w:rsidR="0000525E">
        <w:t xml:space="preserve"> Information</w:t>
      </w:r>
    </w:p>
    <w:tbl>
      <w:tblPr>
        <w:tblStyle w:val="TableGrid"/>
        <w:tblW w:w="9923" w:type="dxa"/>
        <w:tblInd w:w="-2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699"/>
        <w:gridCol w:w="6095"/>
      </w:tblGrid>
      <w:tr w:rsidR="00C07A14" w:rsidRPr="00B20134" w14:paraId="4E74F8A3" w14:textId="77777777" w:rsidTr="00227DAC">
        <w:trPr>
          <w:trHeight w:val="454"/>
        </w:trPr>
        <w:tc>
          <w:tcPr>
            <w:tcW w:w="1129" w:type="dxa"/>
            <w:vMerge w:val="restart"/>
            <w:vAlign w:val="center"/>
          </w:tcPr>
          <w:p w14:paraId="5BEDA65A" w14:textId="3736CF68" w:rsidR="00C07A14" w:rsidRPr="005C02ED" w:rsidRDefault="00C07A14" w:rsidP="00C14F23">
            <w:pPr>
              <w:rPr>
                <w:i/>
                <w:iCs/>
              </w:rPr>
            </w:pPr>
            <w:r>
              <w:rPr>
                <w:i/>
                <w:iCs/>
              </w:rPr>
              <w:t>Family’s Information (if any) 1</w:t>
            </w:r>
          </w:p>
        </w:tc>
        <w:tc>
          <w:tcPr>
            <w:tcW w:w="2699" w:type="dxa"/>
            <w:vAlign w:val="center"/>
          </w:tcPr>
          <w:p w14:paraId="4713BB03" w14:textId="667BD024" w:rsidR="00C07A14" w:rsidRDefault="00C07A14" w:rsidP="00C1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Name/ </w:t>
            </w: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5AFA46A4" w14:textId="3365A7BC" w:rsidR="00C07A14" w:rsidRPr="008244B5" w:rsidRDefault="008244B5" w:rsidP="00C14F23">
            <w:pPr>
              <w:jc w:val="center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Thị Ngọc Trân</w:t>
            </w:r>
          </w:p>
        </w:tc>
      </w:tr>
      <w:tr w:rsidR="00C07A14" w:rsidRPr="00B20134" w14:paraId="75EE77D5" w14:textId="77777777" w:rsidTr="00227DAC">
        <w:trPr>
          <w:trHeight w:val="454"/>
        </w:trPr>
        <w:tc>
          <w:tcPr>
            <w:tcW w:w="1129" w:type="dxa"/>
            <w:vMerge/>
          </w:tcPr>
          <w:p w14:paraId="7873771A" w14:textId="77777777" w:rsidR="00C07A14" w:rsidRPr="005C02ED" w:rsidRDefault="00C07A14" w:rsidP="00C14F23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00AD2440" w14:textId="3A126A9D" w:rsidR="00C07A14" w:rsidRDefault="00C07A14" w:rsidP="00C1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Relationship/ Quan </w:t>
            </w: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0D544BD9" w14:textId="3EA0D57F" w:rsidR="00C07A14" w:rsidRPr="00B20134" w:rsidRDefault="008244B5" w:rsidP="00C14F23">
            <w:pPr>
              <w:jc w:val="center"/>
            </w:pPr>
            <w:proofErr w:type="spellStart"/>
            <w:r>
              <w:t>Mẹ</w:t>
            </w:r>
            <w:proofErr w:type="spellEnd"/>
          </w:p>
        </w:tc>
      </w:tr>
      <w:tr w:rsidR="00C07A14" w:rsidRPr="00B20134" w14:paraId="617618BC" w14:textId="77777777" w:rsidTr="00227DAC">
        <w:trPr>
          <w:trHeight w:val="454"/>
        </w:trPr>
        <w:tc>
          <w:tcPr>
            <w:tcW w:w="1129" w:type="dxa"/>
            <w:vMerge/>
          </w:tcPr>
          <w:p w14:paraId="58780DF7" w14:textId="77777777" w:rsidR="00C07A14" w:rsidRPr="005C02ED" w:rsidRDefault="00C07A14" w:rsidP="00C14F23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10BCAE66" w14:textId="77777777" w:rsidR="00C07A14" w:rsidRDefault="00C07A14" w:rsidP="00C14F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D.O.B/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317B4796" w14:textId="03B87963" w:rsidR="00C07A14" w:rsidRPr="00B20134" w:rsidRDefault="008244B5" w:rsidP="00C14F23">
            <w:pPr>
              <w:jc w:val="center"/>
            </w:pPr>
            <w:r>
              <w:t>31</w:t>
            </w:r>
            <w:r>
              <w:rPr>
                <w:lang w:val="vi-VN"/>
              </w:rPr>
              <w:t>/10/1967</w:t>
            </w:r>
          </w:p>
        </w:tc>
      </w:tr>
      <w:tr w:rsidR="00C07A14" w:rsidRPr="00B20134" w14:paraId="7E350D9E" w14:textId="77777777" w:rsidTr="00227DAC">
        <w:trPr>
          <w:trHeight w:val="454"/>
        </w:trPr>
        <w:tc>
          <w:tcPr>
            <w:tcW w:w="1129" w:type="dxa"/>
            <w:vMerge/>
          </w:tcPr>
          <w:p w14:paraId="0A9FDCEF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31EB813C" w14:textId="673808DB" w:rsidR="00C07A14" w:rsidRDefault="00C07A14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Cell phone/ </w:t>
            </w:r>
            <w:proofErr w:type="spellStart"/>
            <w:r w:rsidRPr="00476ED9">
              <w:rPr>
                <w:b/>
                <w:bCs/>
              </w:rPr>
              <w:t>Số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điện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thoại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32C9AE6B" w14:textId="5C8BCE84" w:rsidR="00C07A14" w:rsidRPr="00B20134" w:rsidRDefault="00385CB7" w:rsidP="00C07A14">
            <w:pPr>
              <w:jc w:val="center"/>
            </w:pPr>
            <w:r>
              <w:t>0903397630</w:t>
            </w:r>
          </w:p>
        </w:tc>
      </w:tr>
      <w:tr w:rsidR="00C07A14" w:rsidRPr="00B20134" w14:paraId="0FEF0675" w14:textId="77777777" w:rsidTr="00227DAC">
        <w:trPr>
          <w:trHeight w:val="454"/>
        </w:trPr>
        <w:tc>
          <w:tcPr>
            <w:tcW w:w="1129" w:type="dxa"/>
            <w:vMerge/>
          </w:tcPr>
          <w:p w14:paraId="545862EE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5DD81A1A" w14:textId="2B46AF15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Address/ </w:t>
            </w:r>
            <w:proofErr w:type="spellStart"/>
            <w:r>
              <w:rPr>
                <w:b/>
                <w:bCs/>
              </w:rPr>
              <w:t>Địa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466E48E3" w14:textId="40E044BB" w:rsidR="00C07A14" w:rsidRPr="00B20134" w:rsidRDefault="00385CB7" w:rsidP="00C07A14">
            <w:pPr>
              <w:jc w:val="center"/>
            </w:pPr>
            <w:r>
              <w:t>Cc</w:t>
            </w:r>
            <w:r>
              <w:rPr>
                <w:lang w:val="vi-VN"/>
              </w:rPr>
              <w:t xml:space="preserve"> Him Lam Riverside, đường D1, P. Tân Hưng, Quận 7, TP. Hồ Chí Minh</w:t>
            </w:r>
          </w:p>
        </w:tc>
      </w:tr>
      <w:tr w:rsidR="00C07A14" w:rsidRPr="00B20134" w14:paraId="0F2FB98C" w14:textId="77777777" w:rsidTr="00227DAC">
        <w:trPr>
          <w:trHeight w:val="454"/>
        </w:trPr>
        <w:tc>
          <w:tcPr>
            <w:tcW w:w="1129" w:type="dxa"/>
            <w:vMerge w:val="restart"/>
            <w:vAlign w:val="center"/>
          </w:tcPr>
          <w:p w14:paraId="533F32A2" w14:textId="7EFA32E8" w:rsidR="00C07A14" w:rsidRPr="005C02ED" w:rsidRDefault="00C07A14" w:rsidP="00C07A14">
            <w:pPr>
              <w:rPr>
                <w:i/>
                <w:iCs/>
              </w:rPr>
            </w:pPr>
            <w:r>
              <w:rPr>
                <w:i/>
                <w:iCs/>
              </w:rPr>
              <w:t>Family’s Information (if any) 2</w:t>
            </w:r>
          </w:p>
        </w:tc>
        <w:tc>
          <w:tcPr>
            <w:tcW w:w="2699" w:type="dxa"/>
            <w:vAlign w:val="center"/>
          </w:tcPr>
          <w:p w14:paraId="3A865EC6" w14:textId="36ECED30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Name/ </w:t>
            </w: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4FEE9750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334E4CED" w14:textId="77777777" w:rsidTr="00227DAC">
        <w:trPr>
          <w:trHeight w:val="454"/>
        </w:trPr>
        <w:tc>
          <w:tcPr>
            <w:tcW w:w="1129" w:type="dxa"/>
            <w:vMerge/>
          </w:tcPr>
          <w:p w14:paraId="34EDEF66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2705F718" w14:textId="0681D889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Relationship/ Quan </w:t>
            </w: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2AE521CC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40771E3B" w14:textId="77777777" w:rsidTr="00227DAC">
        <w:trPr>
          <w:trHeight w:val="454"/>
        </w:trPr>
        <w:tc>
          <w:tcPr>
            <w:tcW w:w="1129" w:type="dxa"/>
            <w:vMerge/>
          </w:tcPr>
          <w:p w14:paraId="5DE9F451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734EA78E" w14:textId="3E5CA60F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D.O.B/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2B7EF483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39ECC399" w14:textId="77777777" w:rsidTr="00227DAC">
        <w:trPr>
          <w:trHeight w:val="454"/>
        </w:trPr>
        <w:tc>
          <w:tcPr>
            <w:tcW w:w="1129" w:type="dxa"/>
            <w:vMerge/>
          </w:tcPr>
          <w:p w14:paraId="34CF92B4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1A3BD1FE" w14:textId="2121F859" w:rsidR="00C07A14" w:rsidRDefault="00C07A14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Cell phone/ </w:t>
            </w:r>
            <w:proofErr w:type="spellStart"/>
            <w:r w:rsidRPr="00476ED9">
              <w:rPr>
                <w:b/>
                <w:bCs/>
              </w:rPr>
              <w:t>Số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điện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thoại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03F3C582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34E9FBD7" w14:textId="77777777" w:rsidTr="00227DAC">
        <w:trPr>
          <w:trHeight w:val="454"/>
        </w:trPr>
        <w:tc>
          <w:tcPr>
            <w:tcW w:w="1129" w:type="dxa"/>
            <w:vMerge/>
          </w:tcPr>
          <w:p w14:paraId="4B18A756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0BD87785" w14:textId="638AFF95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Address/ </w:t>
            </w:r>
            <w:proofErr w:type="spellStart"/>
            <w:r>
              <w:rPr>
                <w:b/>
                <w:bCs/>
              </w:rPr>
              <w:t>Địa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0A6DE4AA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5D2FC097" w14:textId="77777777" w:rsidTr="00227DAC">
        <w:trPr>
          <w:trHeight w:val="454"/>
        </w:trPr>
        <w:tc>
          <w:tcPr>
            <w:tcW w:w="1129" w:type="dxa"/>
            <w:vMerge w:val="restart"/>
            <w:vAlign w:val="center"/>
          </w:tcPr>
          <w:p w14:paraId="0AE9BCB5" w14:textId="6976019C" w:rsidR="00C07A14" w:rsidRPr="005C02ED" w:rsidRDefault="00C07A14" w:rsidP="00C07A14">
            <w:pPr>
              <w:rPr>
                <w:i/>
                <w:iCs/>
              </w:rPr>
            </w:pPr>
            <w:r>
              <w:rPr>
                <w:i/>
                <w:iCs/>
              </w:rPr>
              <w:t>Family’s Information (if any) 3</w:t>
            </w:r>
          </w:p>
        </w:tc>
        <w:tc>
          <w:tcPr>
            <w:tcW w:w="2699" w:type="dxa"/>
            <w:vAlign w:val="center"/>
          </w:tcPr>
          <w:p w14:paraId="43F9267F" w14:textId="4B01D4C3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Name/ </w:t>
            </w: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4846BF90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190AD3FE" w14:textId="77777777" w:rsidTr="00227DAC">
        <w:trPr>
          <w:trHeight w:val="454"/>
        </w:trPr>
        <w:tc>
          <w:tcPr>
            <w:tcW w:w="1129" w:type="dxa"/>
            <w:vMerge/>
          </w:tcPr>
          <w:p w14:paraId="0BFC536D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6A1925A8" w14:textId="204C1F13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Relationship/ Quan </w:t>
            </w: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61C68C8C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48F2D4A2" w14:textId="77777777" w:rsidTr="00227DAC">
        <w:trPr>
          <w:trHeight w:val="454"/>
        </w:trPr>
        <w:tc>
          <w:tcPr>
            <w:tcW w:w="1129" w:type="dxa"/>
            <w:vMerge/>
          </w:tcPr>
          <w:p w14:paraId="4F7377C9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1BC742EC" w14:textId="2350D466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D.O.B/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465F1699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2100B7C7" w14:textId="77777777" w:rsidTr="00227DAC">
        <w:trPr>
          <w:trHeight w:val="454"/>
        </w:trPr>
        <w:tc>
          <w:tcPr>
            <w:tcW w:w="1129" w:type="dxa"/>
            <w:vMerge/>
          </w:tcPr>
          <w:p w14:paraId="26D417A8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319C427A" w14:textId="7F034160" w:rsidR="00C07A14" w:rsidRDefault="00C07A14" w:rsidP="00C07A14">
            <w:pPr>
              <w:jc w:val="center"/>
              <w:rPr>
                <w:b/>
                <w:bCs/>
              </w:rPr>
            </w:pPr>
            <w:r w:rsidRPr="00476ED9">
              <w:rPr>
                <w:b/>
                <w:bCs/>
              </w:rPr>
              <w:t xml:space="preserve">Cell phone/ </w:t>
            </w:r>
            <w:proofErr w:type="spellStart"/>
            <w:r w:rsidRPr="00476ED9">
              <w:rPr>
                <w:b/>
                <w:bCs/>
              </w:rPr>
              <w:t>Số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điện</w:t>
            </w:r>
            <w:proofErr w:type="spellEnd"/>
            <w:r w:rsidRPr="00476ED9">
              <w:rPr>
                <w:b/>
                <w:bCs/>
              </w:rPr>
              <w:t xml:space="preserve"> </w:t>
            </w:r>
            <w:proofErr w:type="spellStart"/>
            <w:r w:rsidRPr="00476ED9">
              <w:rPr>
                <w:b/>
                <w:bCs/>
              </w:rPr>
              <w:t>thoại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52AF0FDF" w14:textId="77777777" w:rsidR="00C07A14" w:rsidRPr="00B20134" w:rsidRDefault="00C07A14" w:rsidP="00C07A14">
            <w:pPr>
              <w:jc w:val="center"/>
            </w:pPr>
          </w:p>
        </w:tc>
      </w:tr>
      <w:tr w:rsidR="00C07A14" w:rsidRPr="00B20134" w14:paraId="2D82464F" w14:textId="77777777" w:rsidTr="00227DAC">
        <w:trPr>
          <w:trHeight w:val="454"/>
        </w:trPr>
        <w:tc>
          <w:tcPr>
            <w:tcW w:w="1129" w:type="dxa"/>
            <w:vMerge/>
          </w:tcPr>
          <w:p w14:paraId="339717FF" w14:textId="77777777" w:rsidR="00C07A14" w:rsidRPr="005C02ED" w:rsidRDefault="00C07A14" w:rsidP="00C07A14">
            <w:pPr>
              <w:rPr>
                <w:i/>
                <w:iCs/>
              </w:rPr>
            </w:pPr>
          </w:p>
        </w:tc>
        <w:tc>
          <w:tcPr>
            <w:tcW w:w="2699" w:type="dxa"/>
            <w:vAlign w:val="center"/>
          </w:tcPr>
          <w:p w14:paraId="46806F26" w14:textId="342EB3B6" w:rsidR="00C07A14" w:rsidRDefault="00C07A14" w:rsidP="00C0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Address/ </w:t>
            </w:r>
            <w:proofErr w:type="spellStart"/>
            <w:r>
              <w:rPr>
                <w:b/>
                <w:bCs/>
              </w:rPr>
              <w:t>Địa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chỉ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  <w:vAlign w:val="center"/>
          </w:tcPr>
          <w:p w14:paraId="4834D2A8" w14:textId="77777777" w:rsidR="00C07A14" w:rsidRPr="00B20134" w:rsidRDefault="00C07A14" w:rsidP="00C07A14">
            <w:pPr>
              <w:jc w:val="center"/>
            </w:pPr>
          </w:p>
        </w:tc>
      </w:tr>
    </w:tbl>
    <w:p w14:paraId="1A850A64" w14:textId="0550FD0E" w:rsidR="005F6E87" w:rsidRDefault="005F6E87" w:rsidP="00CC6BB1">
      <w:pPr>
        <w:rPr>
          <w:sz w:val="8"/>
          <w:szCs w:val="8"/>
        </w:rPr>
      </w:pPr>
    </w:p>
    <w:p w14:paraId="0F08B45E" w14:textId="5BFC290D" w:rsidR="005C02ED" w:rsidRDefault="005C02ED" w:rsidP="00CC6BB1">
      <w:pPr>
        <w:rPr>
          <w:sz w:val="8"/>
          <w:szCs w:val="8"/>
        </w:rPr>
      </w:pPr>
    </w:p>
    <w:p w14:paraId="73BFCCAF" w14:textId="201C442C" w:rsidR="005C02ED" w:rsidRDefault="005C02ED" w:rsidP="00CC6BB1">
      <w:pPr>
        <w:rPr>
          <w:sz w:val="8"/>
          <w:szCs w:val="8"/>
        </w:rPr>
      </w:pPr>
    </w:p>
    <w:p w14:paraId="7770035A" w14:textId="1F3D9CD1" w:rsidR="005C02ED" w:rsidRDefault="005C02ED" w:rsidP="00CC6BB1">
      <w:pPr>
        <w:rPr>
          <w:sz w:val="8"/>
          <w:szCs w:val="8"/>
        </w:rPr>
      </w:pPr>
    </w:p>
    <w:p w14:paraId="19B5C0FD" w14:textId="6CB97330" w:rsidR="005C02ED" w:rsidRDefault="005C02ED" w:rsidP="00CC6BB1">
      <w:pPr>
        <w:rPr>
          <w:sz w:val="8"/>
          <w:szCs w:val="8"/>
        </w:rPr>
      </w:pPr>
    </w:p>
    <w:p w14:paraId="2184EB01" w14:textId="033854DE" w:rsidR="005C02ED" w:rsidRDefault="005C02ED" w:rsidP="00CC6BB1">
      <w:pPr>
        <w:rPr>
          <w:sz w:val="8"/>
          <w:szCs w:val="8"/>
        </w:rPr>
      </w:pPr>
    </w:p>
    <w:sectPr w:rsidR="005C02ED" w:rsidSect="0051453B">
      <w:headerReference w:type="default" r:id="rId11"/>
      <w:footerReference w:type="default" r:id="rId12"/>
      <w:pgSz w:w="12240" w:h="15840"/>
      <w:pgMar w:top="1080" w:right="90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1DDB" w14:textId="77777777" w:rsidR="00D008E3" w:rsidRDefault="00D008E3" w:rsidP="00601EDA">
      <w:r>
        <w:separator/>
      </w:r>
    </w:p>
  </w:endnote>
  <w:endnote w:type="continuationSeparator" w:id="0">
    <w:p w14:paraId="24DDBA55" w14:textId="77777777" w:rsidR="00D008E3" w:rsidRDefault="00D008E3" w:rsidP="0060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44D4" w14:textId="68083431" w:rsidR="00601EDA" w:rsidRDefault="00601EDA">
    <w:pPr>
      <w:pStyle w:val="Footer"/>
    </w:pPr>
  </w:p>
  <w:p w14:paraId="2FFAE32D" w14:textId="77777777" w:rsidR="00C07A14" w:rsidRDefault="00C07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39E3" w14:textId="77777777" w:rsidR="00D008E3" w:rsidRDefault="00D008E3" w:rsidP="00601EDA">
      <w:r>
        <w:separator/>
      </w:r>
    </w:p>
  </w:footnote>
  <w:footnote w:type="continuationSeparator" w:id="0">
    <w:p w14:paraId="0C735AEE" w14:textId="77777777" w:rsidR="00D008E3" w:rsidRDefault="00D008E3" w:rsidP="0060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E676" w14:textId="78F7C881" w:rsidR="00142FC6" w:rsidRDefault="0051453B" w:rsidP="0051453B">
    <w:pPr>
      <w:pStyle w:val="Header"/>
      <w:tabs>
        <w:tab w:val="clear" w:pos="4680"/>
        <w:tab w:val="clear" w:pos="9360"/>
        <w:tab w:val="center" w:pos="4395"/>
        <w:tab w:val="right" w:pos="933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6CF7B" wp14:editId="6F994B7F">
          <wp:simplePos x="0" y="0"/>
          <wp:positionH relativeFrom="column">
            <wp:posOffset>-304800</wp:posOffset>
          </wp:positionH>
          <wp:positionV relativeFrom="paragraph">
            <wp:posOffset>-419100</wp:posOffset>
          </wp:positionV>
          <wp:extent cx="971550" cy="973107"/>
          <wp:effectExtent l="0" t="0" r="0" b="0"/>
          <wp:wrapSquare wrapText="bothSides"/>
          <wp:docPr id="8" name="Picture 8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3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 xml:space="preserve"> </w:t>
    </w:r>
    <w:r>
      <w:rPr>
        <w:sz w:val="28"/>
        <w:szCs w:val="28"/>
      </w:rPr>
      <w:tab/>
    </w:r>
    <w:r w:rsidRPr="0051453B">
      <w:rPr>
        <w:b/>
        <w:bCs/>
        <w:sz w:val="36"/>
        <w:szCs w:val="36"/>
      </w:rPr>
      <w:t>Employee Information</w:t>
    </w:r>
    <w:r w:rsidRPr="0051453B">
      <w:rPr>
        <w:b/>
        <w:bCs/>
        <w:noProof/>
        <w:sz w:val="20"/>
        <w:szCs w:val="28"/>
      </w:rPr>
      <w:t xml:space="preserve"> </w:t>
    </w:r>
    <w:r w:rsidR="00142FC6" w:rsidRPr="0051453B">
      <w:rPr>
        <w:rFonts w:ascii="Times New Roman" w:hAnsi="Times New Roman"/>
        <w:b/>
        <w:bCs/>
        <w:sz w:val="32"/>
        <w:szCs w:val="32"/>
      </w:rPr>
      <w:ptab w:relativeTo="margin" w:alignment="right" w:leader="none"/>
    </w:r>
    <w:r w:rsidR="00142FC6" w:rsidRPr="0051453B">
      <w:rPr>
        <w:rFonts w:ascii="Times New Roman" w:hAnsi="Times New Roman"/>
        <w:b/>
        <w:bCs/>
        <w:sz w:val="32"/>
        <w:szCs w:val="32"/>
      </w:rPr>
      <w:t>EMTEK CO.,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674382">
    <w:abstractNumId w:val="9"/>
  </w:num>
  <w:num w:numId="2" w16cid:durableId="1139109939">
    <w:abstractNumId w:val="7"/>
  </w:num>
  <w:num w:numId="3" w16cid:durableId="472334492">
    <w:abstractNumId w:val="6"/>
  </w:num>
  <w:num w:numId="4" w16cid:durableId="1590890849">
    <w:abstractNumId w:val="5"/>
  </w:num>
  <w:num w:numId="5" w16cid:durableId="32463318">
    <w:abstractNumId w:val="4"/>
  </w:num>
  <w:num w:numId="6" w16cid:durableId="1757244620">
    <w:abstractNumId w:val="8"/>
  </w:num>
  <w:num w:numId="7" w16cid:durableId="380789039">
    <w:abstractNumId w:val="3"/>
  </w:num>
  <w:num w:numId="8" w16cid:durableId="1200514627">
    <w:abstractNumId w:val="2"/>
  </w:num>
  <w:num w:numId="9" w16cid:durableId="134837928">
    <w:abstractNumId w:val="1"/>
  </w:num>
  <w:num w:numId="10" w16cid:durableId="207527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93"/>
    <w:rsid w:val="0000525E"/>
    <w:rsid w:val="000071F7"/>
    <w:rsid w:val="0002798A"/>
    <w:rsid w:val="000406CB"/>
    <w:rsid w:val="00083002"/>
    <w:rsid w:val="00087B85"/>
    <w:rsid w:val="000A01F1"/>
    <w:rsid w:val="000C1163"/>
    <w:rsid w:val="000D2539"/>
    <w:rsid w:val="000D4DCB"/>
    <w:rsid w:val="000E7381"/>
    <w:rsid w:val="000E7854"/>
    <w:rsid w:val="000F2DF4"/>
    <w:rsid w:val="000F6783"/>
    <w:rsid w:val="0012054C"/>
    <w:rsid w:val="00120C95"/>
    <w:rsid w:val="00142FC6"/>
    <w:rsid w:val="0014663E"/>
    <w:rsid w:val="00150AA1"/>
    <w:rsid w:val="00180664"/>
    <w:rsid w:val="001873F5"/>
    <w:rsid w:val="001973AA"/>
    <w:rsid w:val="001F5508"/>
    <w:rsid w:val="002123A6"/>
    <w:rsid w:val="00227DAC"/>
    <w:rsid w:val="00236CF9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6CEF"/>
    <w:rsid w:val="003076FD"/>
    <w:rsid w:val="00317005"/>
    <w:rsid w:val="00335259"/>
    <w:rsid w:val="00336E58"/>
    <w:rsid w:val="00385CB7"/>
    <w:rsid w:val="003929F1"/>
    <w:rsid w:val="003A1B63"/>
    <w:rsid w:val="003A41A1"/>
    <w:rsid w:val="003B2326"/>
    <w:rsid w:val="0040207F"/>
    <w:rsid w:val="00430E12"/>
    <w:rsid w:val="00437ED0"/>
    <w:rsid w:val="00440CD8"/>
    <w:rsid w:val="00443837"/>
    <w:rsid w:val="00450F66"/>
    <w:rsid w:val="00461739"/>
    <w:rsid w:val="00467865"/>
    <w:rsid w:val="00476ED9"/>
    <w:rsid w:val="0048685F"/>
    <w:rsid w:val="004A1437"/>
    <w:rsid w:val="004A4198"/>
    <w:rsid w:val="004A54EA"/>
    <w:rsid w:val="004A7C5A"/>
    <w:rsid w:val="004B0578"/>
    <w:rsid w:val="004E34C6"/>
    <w:rsid w:val="004F62AD"/>
    <w:rsid w:val="00501AE8"/>
    <w:rsid w:val="00504B65"/>
    <w:rsid w:val="005114CE"/>
    <w:rsid w:val="0051453B"/>
    <w:rsid w:val="0052122B"/>
    <w:rsid w:val="0055435E"/>
    <w:rsid w:val="005557F6"/>
    <w:rsid w:val="00563778"/>
    <w:rsid w:val="00570586"/>
    <w:rsid w:val="005B4AE2"/>
    <w:rsid w:val="005C02ED"/>
    <w:rsid w:val="005E63CC"/>
    <w:rsid w:val="005F6E87"/>
    <w:rsid w:val="00601EDA"/>
    <w:rsid w:val="00613129"/>
    <w:rsid w:val="00617C65"/>
    <w:rsid w:val="00645AAE"/>
    <w:rsid w:val="00646993"/>
    <w:rsid w:val="006D2635"/>
    <w:rsid w:val="006D779C"/>
    <w:rsid w:val="006E4F63"/>
    <w:rsid w:val="006E6110"/>
    <w:rsid w:val="006E729E"/>
    <w:rsid w:val="007602AC"/>
    <w:rsid w:val="007618F4"/>
    <w:rsid w:val="00774B67"/>
    <w:rsid w:val="00793AC6"/>
    <w:rsid w:val="007A71DE"/>
    <w:rsid w:val="007B199B"/>
    <w:rsid w:val="007B6119"/>
    <w:rsid w:val="007E2A15"/>
    <w:rsid w:val="007E32E7"/>
    <w:rsid w:val="007F2165"/>
    <w:rsid w:val="008107D6"/>
    <w:rsid w:val="008244B5"/>
    <w:rsid w:val="00841645"/>
    <w:rsid w:val="008446BC"/>
    <w:rsid w:val="008453F9"/>
    <w:rsid w:val="00847F65"/>
    <w:rsid w:val="00852EC6"/>
    <w:rsid w:val="00872F35"/>
    <w:rsid w:val="0088782D"/>
    <w:rsid w:val="008A62C1"/>
    <w:rsid w:val="008B7081"/>
    <w:rsid w:val="008E72CF"/>
    <w:rsid w:val="008F5354"/>
    <w:rsid w:val="008F7B8D"/>
    <w:rsid w:val="009011D5"/>
    <w:rsid w:val="00902964"/>
    <w:rsid w:val="00937437"/>
    <w:rsid w:val="0094790F"/>
    <w:rsid w:val="009625B1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292E"/>
    <w:rsid w:val="00A35524"/>
    <w:rsid w:val="00A74F99"/>
    <w:rsid w:val="00A76D6A"/>
    <w:rsid w:val="00A82BA3"/>
    <w:rsid w:val="00A92012"/>
    <w:rsid w:val="00A94ACC"/>
    <w:rsid w:val="00AE30BB"/>
    <w:rsid w:val="00AE6FA4"/>
    <w:rsid w:val="00B03907"/>
    <w:rsid w:val="00B11811"/>
    <w:rsid w:val="00B20134"/>
    <w:rsid w:val="00B311E1"/>
    <w:rsid w:val="00B46F56"/>
    <w:rsid w:val="00B4735C"/>
    <w:rsid w:val="00B77CB0"/>
    <w:rsid w:val="00B90EC2"/>
    <w:rsid w:val="00BA268F"/>
    <w:rsid w:val="00C079CA"/>
    <w:rsid w:val="00C07A14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008E3"/>
    <w:rsid w:val="00D05698"/>
    <w:rsid w:val="00D14E73"/>
    <w:rsid w:val="00D436F3"/>
    <w:rsid w:val="00D6155E"/>
    <w:rsid w:val="00DB3956"/>
    <w:rsid w:val="00DC47A2"/>
    <w:rsid w:val="00DE016B"/>
    <w:rsid w:val="00DE1551"/>
    <w:rsid w:val="00DE7FB7"/>
    <w:rsid w:val="00E20DDA"/>
    <w:rsid w:val="00E32A8B"/>
    <w:rsid w:val="00E36054"/>
    <w:rsid w:val="00E37E7B"/>
    <w:rsid w:val="00E46E04"/>
    <w:rsid w:val="00E87396"/>
    <w:rsid w:val="00EC42A3"/>
    <w:rsid w:val="00EC71D9"/>
    <w:rsid w:val="00F03FC7"/>
    <w:rsid w:val="00F07933"/>
    <w:rsid w:val="00F63CBC"/>
    <w:rsid w:val="00F83033"/>
    <w:rsid w:val="00F966AA"/>
    <w:rsid w:val="00FB1F1D"/>
    <w:rsid w:val="00FB538F"/>
    <w:rsid w:val="00FC3071"/>
    <w:rsid w:val="00FD5902"/>
    <w:rsid w:val="028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EC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EDA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1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EDA"/>
    <w:rPr>
      <w:rFonts w:asciiTheme="minorHAnsi" w:hAnsiTheme="minorHAnsi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601E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717454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1372508</Value>
      <Value>1531189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Employee information form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TP102803322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9EED6-21EE-426C-A60C-894BA409E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0AF7B1-8230-4010-80AD-A381262CD8B7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873beb7-5857-4685-be1f-d57550cc96c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B4B91FE-FDC0-4CFE-AD4E-92722E22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Paul Peters</dc:creator>
  <cp:lastModifiedBy>FIXED-TERM Tran Thanh Truc (MS/EAB6-VM)</cp:lastModifiedBy>
  <cp:revision>2</cp:revision>
  <cp:lastPrinted>2024-01-12T08:25:00Z</cp:lastPrinted>
  <dcterms:created xsi:type="dcterms:W3CDTF">2024-01-12T10:21:00Z</dcterms:created>
  <dcterms:modified xsi:type="dcterms:W3CDTF">2024-01-12T10:21:00Z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