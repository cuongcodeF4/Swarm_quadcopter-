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  <w:gridCol w:w="4063"/>
      </w:tblGrid>
      <w:tr w:rsidR="002B652C" w14:paraId="2B96A5B4" w14:textId="77777777" w:rsidTr="00142FC6">
        <w:tc>
          <w:tcPr>
            <w:tcW w:w="4663" w:type="dxa"/>
          </w:tcPr>
          <w:p w14:paraId="7B70F7BB" w14:textId="5F753A54" w:rsidR="002B652C" w:rsidRDefault="002B652C" w:rsidP="002B652C"/>
        </w:tc>
        <w:tc>
          <w:tcPr>
            <w:tcW w:w="3842" w:type="dxa"/>
          </w:tcPr>
          <w:p w14:paraId="37DCC5A2" w14:textId="0ED059E8" w:rsidR="002B652C" w:rsidRDefault="002B652C" w:rsidP="00142FC6">
            <w:pPr>
              <w:pStyle w:val="CompanyName"/>
              <w:jc w:val="left"/>
            </w:pPr>
          </w:p>
        </w:tc>
      </w:tr>
    </w:tbl>
    <w:p w14:paraId="6C628F57" w14:textId="77777777" w:rsidR="002B652C" w:rsidRPr="005C02ED" w:rsidRDefault="002B652C" w:rsidP="0051453B">
      <w:pPr>
        <w:pStyle w:val="Heading2"/>
        <w:ind w:left="-284" w:right="261"/>
      </w:pPr>
      <w:r w:rsidRPr="005C02ED">
        <w:t>Personal Information</w:t>
      </w:r>
    </w:p>
    <w:tbl>
      <w:tblPr>
        <w:tblStyle w:val="TableGrid"/>
        <w:tblW w:w="9923" w:type="dxa"/>
        <w:tblInd w:w="-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977"/>
        <w:gridCol w:w="5817"/>
      </w:tblGrid>
      <w:tr w:rsidR="00570586" w:rsidRPr="005C02ED" w14:paraId="651BC7CF" w14:textId="345078AD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5D8A9AC3" w14:textId="1705F357" w:rsidR="00570586" w:rsidRPr="005C02ED" w:rsidRDefault="00570586" w:rsidP="00570586">
            <w:pPr>
              <w:rPr>
                <w:i/>
                <w:iCs/>
              </w:rPr>
            </w:pPr>
            <w:r>
              <w:rPr>
                <w:i/>
                <w:iCs/>
              </w:rPr>
              <w:t>Name &amp; Gender</w:t>
            </w:r>
          </w:p>
        </w:tc>
        <w:tc>
          <w:tcPr>
            <w:tcW w:w="2977" w:type="dxa"/>
            <w:vAlign w:val="center"/>
          </w:tcPr>
          <w:p w14:paraId="29600E92" w14:textId="542BF550" w:rsidR="00570586" w:rsidRPr="005C02ED" w:rsidRDefault="00570586" w:rsidP="00B20134">
            <w:pPr>
              <w:jc w:val="center"/>
              <w:rPr>
                <w:b/>
                <w:bCs/>
              </w:rPr>
            </w:pPr>
            <w:r w:rsidRPr="005C02ED">
              <w:rPr>
                <w:b/>
                <w:bCs/>
              </w:rPr>
              <w:t>Full Name/ Họ Tên (có dấu)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0E324D15" w14:textId="14778B7E" w:rsidR="00570586" w:rsidRPr="00B20134" w:rsidRDefault="00570586" w:rsidP="00B20134">
            <w:pPr>
              <w:ind w:right="-113"/>
              <w:jc w:val="center"/>
            </w:pPr>
          </w:p>
        </w:tc>
      </w:tr>
      <w:tr w:rsidR="00570586" w:rsidRPr="005C02ED" w14:paraId="52E50625" w14:textId="3AC3D600" w:rsidTr="028A254C">
        <w:trPr>
          <w:trHeight w:val="510"/>
        </w:trPr>
        <w:tc>
          <w:tcPr>
            <w:tcW w:w="1129" w:type="dxa"/>
            <w:vMerge/>
          </w:tcPr>
          <w:p w14:paraId="11A47862" w14:textId="77777777" w:rsidR="00570586" w:rsidRPr="005C02ED" w:rsidRDefault="00570586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DAAF77A" w14:textId="6C8562CB" w:rsidR="00570586" w:rsidRPr="005C02ED" w:rsidRDefault="00570586" w:rsidP="00B20134">
            <w:pPr>
              <w:jc w:val="center"/>
              <w:rPr>
                <w:b/>
                <w:bCs/>
              </w:rPr>
            </w:pPr>
            <w:r w:rsidRPr="005C02ED">
              <w:rPr>
                <w:b/>
                <w:bCs/>
              </w:rPr>
              <w:t>Gender/ Giới tính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05F5A0C2" w14:textId="571324CC" w:rsidR="00570586" w:rsidRPr="00B20134" w:rsidRDefault="00570586" w:rsidP="00B20134">
            <w:pPr>
              <w:jc w:val="center"/>
            </w:pPr>
          </w:p>
        </w:tc>
      </w:tr>
      <w:tr w:rsidR="00570586" w:rsidRPr="005C02ED" w14:paraId="08423260" w14:textId="3B24F563" w:rsidTr="028A254C">
        <w:trPr>
          <w:trHeight w:val="510"/>
        </w:trPr>
        <w:tc>
          <w:tcPr>
            <w:tcW w:w="1129" w:type="dxa"/>
            <w:vMerge/>
          </w:tcPr>
          <w:p w14:paraId="1F0E18DF" w14:textId="77777777" w:rsidR="00570586" w:rsidRPr="005C02ED" w:rsidRDefault="00570586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7ADCEB77" w14:textId="71815C09" w:rsidR="00570586" w:rsidRPr="005C02ED" w:rsidRDefault="00570586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Marital Status/ Tình trạng hôn nhân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13E6B8AD" w14:textId="5126C2FC" w:rsidR="00570586" w:rsidRPr="00B20134" w:rsidRDefault="00570586" w:rsidP="00B20134">
            <w:pPr>
              <w:jc w:val="center"/>
            </w:pPr>
          </w:p>
        </w:tc>
      </w:tr>
      <w:tr w:rsidR="00570586" w:rsidRPr="005C02ED" w14:paraId="42AAD2B3" w14:textId="154772EE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61680834" w14:textId="6E6B407B" w:rsidR="00570586" w:rsidRPr="005C02ED" w:rsidRDefault="00570586" w:rsidP="00570586">
            <w:pPr>
              <w:rPr>
                <w:i/>
                <w:iCs/>
              </w:rPr>
            </w:pPr>
            <w:r>
              <w:rPr>
                <w:i/>
                <w:iCs/>
              </w:rPr>
              <w:t>Birth Date</w:t>
            </w:r>
          </w:p>
        </w:tc>
        <w:tc>
          <w:tcPr>
            <w:tcW w:w="2977" w:type="dxa"/>
            <w:vAlign w:val="center"/>
          </w:tcPr>
          <w:p w14:paraId="6F0F8D40" w14:textId="5886298F" w:rsidR="00570586" w:rsidRPr="005C02ED" w:rsidRDefault="00570586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9625B1">
              <w:rPr>
                <w:b/>
                <w:bCs/>
              </w:rPr>
              <w:t>.O.B</w:t>
            </w:r>
            <w:r>
              <w:rPr>
                <w:b/>
                <w:bCs/>
              </w:rPr>
              <w:t>/ Ngày tháng năm sinh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7110E322" w14:textId="1CC51E43" w:rsidR="00570586" w:rsidRPr="00B20134" w:rsidRDefault="00570586" w:rsidP="00B20134">
            <w:pPr>
              <w:jc w:val="center"/>
            </w:pPr>
          </w:p>
        </w:tc>
      </w:tr>
      <w:tr w:rsidR="00570586" w:rsidRPr="005C02ED" w14:paraId="7C0AE956" w14:textId="2FE684EA" w:rsidTr="028A254C">
        <w:trPr>
          <w:trHeight w:val="510"/>
        </w:trPr>
        <w:tc>
          <w:tcPr>
            <w:tcW w:w="1129" w:type="dxa"/>
            <w:vMerge/>
          </w:tcPr>
          <w:p w14:paraId="60E917EC" w14:textId="77777777" w:rsidR="00570586" w:rsidRPr="005C02ED" w:rsidRDefault="00570586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947A17B" w14:textId="17FB9F28" w:rsidR="00570586" w:rsidRPr="005C02ED" w:rsidRDefault="00570586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Place of Birth/ Nơi sinh (Xã – Huyện – Tỉnh)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3985DEB3" w14:textId="422EE99E" w:rsidR="00570586" w:rsidRPr="00B20134" w:rsidRDefault="00570586" w:rsidP="00B20134">
            <w:pPr>
              <w:jc w:val="center"/>
            </w:pPr>
          </w:p>
        </w:tc>
      </w:tr>
      <w:tr w:rsidR="009625B1" w:rsidRPr="005C02ED" w14:paraId="0640639F" w14:textId="77777777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01DDA078" w14:textId="65B0C9BF" w:rsidR="009625B1" w:rsidRPr="005C02ED" w:rsidRDefault="009625B1" w:rsidP="009625B1">
            <w:pPr>
              <w:rPr>
                <w:i/>
                <w:iCs/>
              </w:rPr>
            </w:pPr>
            <w:r>
              <w:rPr>
                <w:i/>
                <w:iCs/>
              </w:rPr>
              <w:t>Identify Card/ Passport</w:t>
            </w:r>
          </w:p>
        </w:tc>
        <w:tc>
          <w:tcPr>
            <w:tcW w:w="2977" w:type="dxa"/>
            <w:vAlign w:val="center"/>
          </w:tcPr>
          <w:p w14:paraId="2E61C7CE" w14:textId="4FE91CBB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Card/ Số Passport/</w:t>
            </w:r>
            <w:r w:rsidR="00AE30BB">
              <w:rPr>
                <w:b/>
                <w:bCs/>
              </w:rPr>
              <w:t xml:space="preserve"> Số</w:t>
            </w:r>
            <w:r>
              <w:rPr>
                <w:b/>
                <w:bCs/>
              </w:rPr>
              <w:t xml:space="preserve"> CCCD:</w:t>
            </w:r>
          </w:p>
        </w:tc>
        <w:tc>
          <w:tcPr>
            <w:tcW w:w="5817" w:type="dxa"/>
            <w:vAlign w:val="center"/>
          </w:tcPr>
          <w:p w14:paraId="783AE3C1" w14:textId="03467CD0" w:rsidR="009625B1" w:rsidRPr="00B20134" w:rsidRDefault="009625B1" w:rsidP="00B20134">
            <w:pPr>
              <w:jc w:val="center"/>
            </w:pPr>
          </w:p>
        </w:tc>
      </w:tr>
      <w:tr w:rsidR="009625B1" w:rsidRPr="005C02ED" w14:paraId="6B50683F" w14:textId="77777777" w:rsidTr="028A254C">
        <w:trPr>
          <w:trHeight w:val="510"/>
        </w:trPr>
        <w:tc>
          <w:tcPr>
            <w:tcW w:w="1129" w:type="dxa"/>
            <w:vMerge/>
          </w:tcPr>
          <w:p w14:paraId="6F3A6BA7" w14:textId="77777777" w:rsidR="009625B1" w:rsidRPr="005C02ED" w:rsidRDefault="009625B1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0A1AFEC5" w14:textId="77777777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Place issued/</w:t>
            </w:r>
          </w:p>
          <w:p w14:paraId="2F40DBE8" w14:textId="13EA1C28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và Nơi cấp:</w:t>
            </w:r>
          </w:p>
        </w:tc>
        <w:tc>
          <w:tcPr>
            <w:tcW w:w="5817" w:type="dxa"/>
            <w:vAlign w:val="center"/>
          </w:tcPr>
          <w:p w14:paraId="66411F08" w14:textId="018FC35D" w:rsidR="009625B1" w:rsidRPr="00B20134" w:rsidRDefault="009625B1" w:rsidP="00B20134"/>
        </w:tc>
      </w:tr>
      <w:tr w:rsidR="009625B1" w:rsidRPr="005C02ED" w14:paraId="3214C62F" w14:textId="77777777" w:rsidTr="028A254C">
        <w:trPr>
          <w:trHeight w:val="510"/>
        </w:trPr>
        <w:tc>
          <w:tcPr>
            <w:tcW w:w="1129" w:type="dxa"/>
            <w:vMerge/>
          </w:tcPr>
          <w:p w14:paraId="06BC19C6" w14:textId="77777777" w:rsidR="009625B1" w:rsidRPr="005C02ED" w:rsidRDefault="009625B1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79356F28" w14:textId="05FE5B7F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Address/ Địa chỉ tạm trú:</w:t>
            </w:r>
          </w:p>
        </w:tc>
        <w:tc>
          <w:tcPr>
            <w:tcW w:w="5817" w:type="dxa"/>
            <w:vAlign w:val="center"/>
          </w:tcPr>
          <w:p w14:paraId="11F65482" w14:textId="14ABA1CD" w:rsidR="009625B1" w:rsidRPr="00B20134" w:rsidRDefault="009625B1" w:rsidP="028A254C">
            <w:pPr>
              <w:jc w:val="center"/>
            </w:pPr>
          </w:p>
        </w:tc>
      </w:tr>
      <w:tr w:rsidR="009625B1" w:rsidRPr="005C02ED" w14:paraId="22FB5B98" w14:textId="77777777" w:rsidTr="028A254C">
        <w:trPr>
          <w:trHeight w:val="510"/>
        </w:trPr>
        <w:tc>
          <w:tcPr>
            <w:tcW w:w="1129" w:type="dxa"/>
            <w:vMerge/>
          </w:tcPr>
          <w:p w14:paraId="6203D370" w14:textId="77777777" w:rsidR="009625B1" w:rsidRPr="005C02ED" w:rsidRDefault="009625B1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47D34BC6" w14:textId="39C66DE7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Address/ Địa chỉ thường trú:</w:t>
            </w:r>
          </w:p>
        </w:tc>
        <w:tc>
          <w:tcPr>
            <w:tcW w:w="5817" w:type="dxa"/>
            <w:vAlign w:val="center"/>
          </w:tcPr>
          <w:p w14:paraId="100ECDD7" w14:textId="1542401E" w:rsidR="009625B1" w:rsidRPr="00B20134" w:rsidRDefault="009625B1" w:rsidP="028A254C">
            <w:pPr>
              <w:jc w:val="center"/>
            </w:pPr>
          </w:p>
        </w:tc>
      </w:tr>
      <w:tr w:rsidR="00B20134" w:rsidRPr="005C02ED" w14:paraId="0EC46B11" w14:textId="77777777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1FF58952" w14:textId="121BDCE5" w:rsidR="00B20134" w:rsidRPr="005C02ED" w:rsidRDefault="00B20134" w:rsidP="00AE30BB">
            <w:pPr>
              <w:rPr>
                <w:i/>
                <w:iCs/>
              </w:rPr>
            </w:pPr>
            <w:r>
              <w:rPr>
                <w:i/>
                <w:iCs/>
              </w:rPr>
              <w:t>House Owner’s Information</w:t>
            </w:r>
          </w:p>
        </w:tc>
        <w:tc>
          <w:tcPr>
            <w:tcW w:w="2977" w:type="dxa"/>
            <w:vAlign w:val="center"/>
          </w:tcPr>
          <w:p w14:paraId="29A1E3FC" w14:textId="51512208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Name/ Họ tên chủ hộ khẩu:</w:t>
            </w:r>
          </w:p>
        </w:tc>
        <w:tc>
          <w:tcPr>
            <w:tcW w:w="5817" w:type="dxa"/>
            <w:vAlign w:val="center"/>
          </w:tcPr>
          <w:p w14:paraId="42B4022E" w14:textId="76963403" w:rsidR="00B20134" w:rsidRPr="00B20134" w:rsidRDefault="00B20134" w:rsidP="00B20134">
            <w:pPr>
              <w:jc w:val="center"/>
            </w:pPr>
          </w:p>
        </w:tc>
      </w:tr>
      <w:tr w:rsidR="00B20134" w:rsidRPr="005C02ED" w14:paraId="704F48CF" w14:textId="77777777" w:rsidTr="028A254C">
        <w:trPr>
          <w:trHeight w:val="510"/>
        </w:trPr>
        <w:tc>
          <w:tcPr>
            <w:tcW w:w="1129" w:type="dxa"/>
            <w:vMerge/>
          </w:tcPr>
          <w:p w14:paraId="6547BD34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0C327359" w14:textId="43244F13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Relationship/ Quan hệ với chủ hộ:</w:t>
            </w:r>
          </w:p>
        </w:tc>
        <w:tc>
          <w:tcPr>
            <w:tcW w:w="5817" w:type="dxa"/>
            <w:vAlign w:val="center"/>
          </w:tcPr>
          <w:p w14:paraId="067FCFB0" w14:textId="24F2182D" w:rsidR="00B20134" w:rsidRPr="00B20134" w:rsidRDefault="00B20134" w:rsidP="00B20134">
            <w:pPr>
              <w:jc w:val="center"/>
            </w:pPr>
          </w:p>
        </w:tc>
      </w:tr>
      <w:tr w:rsidR="00B20134" w:rsidRPr="005C02ED" w14:paraId="594930FA" w14:textId="77777777" w:rsidTr="028A254C">
        <w:trPr>
          <w:trHeight w:val="510"/>
        </w:trPr>
        <w:tc>
          <w:tcPr>
            <w:tcW w:w="1129" w:type="dxa"/>
            <w:vMerge/>
          </w:tcPr>
          <w:p w14:paraId="2CA91E0B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EF254C0" w14:textId="76AB1C6E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D.O.B/ Ngày tháng năm sinh:</w:t>
            </w:r>
          </w:p>
        </w:tc>
        <w:tc>
          <w:tcPr>
            <w:tcW w:w="5817" w:type="dxa"/>
            <w:vAlign w:val="center"/>
          </w:tcPr>
          <w:p w14:paraId="61AA31E6" w14:textId="5E0C9D0E" w:rsidR="00B20134" w:rsidRPr="00B20134" w:rsidRDefault="00B20134" w:rsidP="00B20134">
            <w:pPr>
              <w:jc w:val="center"/>
            </w:pPr>
          </w:p>
        </w:tc>
      </w:tr>
      <w:tr w:rsidR="00B20134" w:rsidRPr="005C02ED" w14:paraId="533165AA" w14:textId="77777777" w:rsidTr="028A254C">
        <w:trPr>
          <w:trHeight w:val="510"/>
        </w:trPr>
        <w:tc>
          <w:tcPr>
            <w:tcW w:w="1129" w:type="dxa"/>
            <w:vMerge/>
          </w:tcPr>
          <w:p w14:paraId="67E8BA4A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63F900F" w14:textId="2CEB8A71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Place of birth/ Nơi sinh (Xã – Huyện – Tỉnh):</w:t>
            </w:r>
          </w:p>
        </w:tc>
        <w:tc>
          <w:tcPr>
            <w:tcW w:w="5817" w:type="dxa"/>
            <w:vAlign w:val="center"/>
          </w:tcPr>
          <w:p w14:paraId="2F866DDC" w14:textId="1442B453" w:rsidR="00B20134" w:rsidRPr="00B20134" w:rsidRDefault="00B20134" w:rsidP="00B20134">
            <w:pPr>
              <w:jc w:val="center"/>
            </w:pPr>
          </w:p>
        </w:tc>
      </w:tr>
      <w:tr w:rsidR="00B20134" w:rsidRPr="005C02ED" w14:paraId="2837E4A2" w14:textId="77777777" w:rsidTr="028A254C">
        <w:trPr>
          <w:trHeight w:val="510"/>
        </w:trPr>
        <w:tc>
          <w:tcPr>
            <w:tcW w:w="1129" w:type="dxa"/>
            <w:vMerge/>
          </w:tcPr>
          <w:p w14:paraId="338ACB83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EAE23A6" w14:textId="1F8D263C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Card/ Số Passport/ Số CCCD:</w:t>
            </w:r>
          </w:p>
        </w:tc>
        <w:tc>
          <w:tcPr>
            <w:tcW w:w="5817" w:type="dxa"/>
            <w:vAlign w:val="center"/>
          </w:tcPr>
          <w:p w14:paraId="299A86F3" w14:textId="77777777" w:rsidR="00B20134" w:rsidRPr="00B20134" w:rsidRDefault="00B20134" w:rsidP="00B20134">
            <w:pPr>
              <w:jc w:val="center"/>
            </w:pPr>
          </w:p>
        </w:tc>
      </w:tr>
      <w:tr w:rsidR="00B20134" w:rsidRPr="005C02ED" w14:paraId="2A90E7B8" w14:textId="77777777" w:rsidTr="028A254C">
        <w:trPr>
          <w:trHeight w:val="510"/>
        </w:trPr>
        <w:tc>
          <w:tcPr>
            <w:tcW w:w="1129" w:type="dxa"/>
            <w:vMerge/>
          </w:tcPr>
          <w:p w14:paraId="5F05D843" w14:textId="77777777" w:rsidR="00B20134" w:rsidRPr="005C02ED" w:rsidRDefault="00B20134" w:rsidP="00B20134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457A48D1" w14:textId="77777777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Place issued/</w:t>
            </w:r>
          </w:p>
          <w:p w14:paraId="7E467474" w14:textId="7F4865E5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và Nơi cấp:</w:t>
            </w:r>
          </w:p>
        </w:tc>
        <w:tc>
          <w:tcPr>
            <w:tcW w:w="5817" w:type="dxa"/>
            <w:vAlign w:val="center"/>
          </w:tcPr>
          <w:p w14:paraId="6FEE787B" w14:textId="26F80774" w:rsidR="00B20134" w:rsidRPr="00B20134" w:rsidRDefault="00B20134" w:rsidP="00B20134"/>
        </w:tc>
      </w:tr>
      <w:tr w:rsidR="00B20134" w:rsidRPr="005C02ED" w14:paraId="45C9D602" w14:textId="77777777" w:rsidTr="028A254C">
        <w:trPr>
          <w:trHeight w:val="850"/>
        </w:trPr>
        <w:tc>
          <w:tcPr>
            <w:tcW w:w="1129" w:type="dxa"/>
            <w:vMerge w:val="restart"/>
            <w:vAlign w:val="center"/>
          </w:tcPr>
          <w:p w14:paraId="3F76DE71" w14:textId="4C603D17" w:rsidR="00B20134" w:rsidRPr="005C02ED" w:rsidRDefault="00B20134" w:rsidP="00B20134">
            <w:pPr>
              <w:rPr>
                <w:i/>
                <w:iCs/>
              </w:rPr>
            </w:pPr>
            <w:r>
              <w:rPr>
                <w:i/>
                <w:iCs/>
              </w:rPr>
              <w:t>SHUI &amp; Tax Code No.</w:t>
            </w:r>
          </w:p>
        </w:tc>
        <w:tc>
          <w:tcPr>
            <w:tcW w:w="2977" w:type="dxa"/>
            <w:vAlign w:val="center"/>
          </w:tcPr>
          <w:p w14:paraId="4E40611A" w14:textId="2A130F06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SI, HI, UI No./ Mã số BHXH (trường hợp không có, vui long ghi rõ “không có”)</w:t>
            </w:r>
          </w:p>
        </w:tc>
        <w:tc>
          <w:tcPr>
            <w:tcW w:w="5817" w:type="dxa"/>
            <w:vAlign w:val="center"/>
          </w:tcPr>
          <w:p w14:paraId="16DA0A4C" w14:textId="77777777" w:rsidR="00B20134" w:rsidRPr="00B20134" w:rsidRDefault="00B20134" w:rsidP="00B20134">
            <w:pPr>
              <w:jc w:val="center"/>
            </w:pPr>
          </w:p>
        </w:tc>
      </w:tr>
      <w:tr w:rsidR="00B20134" w:rsidRPr="005C02ED" w14:paraId="7FC3DFF5" w14:textId="77777777" w:rsidTr="028A254C">
        <w:trPr>
          <w:trHeight w:val="850"/>
        </w:trPr>
        <w:tc>
          <w:tcPr>
            <w:tcW w:w="1129" w:type="dxa"/>
            <w:vMerge/>
          </w:tcPr>
          <w:p w14:paraId="6B23E0BE" w14:textId="77777777" w:rsidR="00B20134" w:rsidRPr="005C02ED" w:rsidRDefault="00B20134" w:rsidP="00B20134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5A71C6F1" w14:textId="511ADD0C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Tax Code No./ Mã số thuế cá nhân</w:t>
            </w:r>
          </w:p>
        </w:tc>
        <w:tc>
          <w:tcPr>
            <w:tcW w:w="5817" w:type="dxa"/>
            <w:vAlign w:val="center"/>
          </w:tcPr>
          <w:p w14:paraId="59E9F75F" w14:textId="77777777" w:rsidR="00B20134" w:rsidRPr="00B20134" w:rsidRDefault="00B20134" w:rsidP="00B20134">
            <w:pPr>
              <w:jc w:val="center"/>
            </w:pPr>
          </w:p>
        </w:tc>
      </w:tr>
      <w:tr w:rsidR="00B20134" w:rsidRPr="005C02ED" w14:paraId="73808F97" w14:textId="77777777" w:rsidTr="028A254C">
        <w:trPr>
          <w:trHeight w:val="1134"/>
        </w:trPr>
        <w:tc>
          <w:tcPr>
            <w:tcW w:w="1129" w:type="dxa"/>
            <w:vMerge w:val="restart"/>
            <w:vAlign w:val="center"/>
          </w:tcPr>
          <w:p w14:paraId="38D12769" w14:textId="55FD9497" w:rsidR="00B20134" w:rsidRPr="005C02ED" w:rsidRDefault="00B20134" w:rsidP="00B20134">
            <w:pPr>
              <w:rPr>
                <w:i/>
                <w:iCs/>
              </w:rPr>
            </w:pPr>
            <w:r>
              <w:rPr>
                <w:i/>
                <w:iCs/>
              </w:rPr>
              <w:t>Banking Information</w:t>
            </w:r>
          </w:p>
        </w:tc>
        <w:tc>
          <w:tcPr>
            <w:tcW w:w="2977" w:type="dxa"/>
            <w:vAlign w:val="center"/>
          </w:tcPr>
          <w:p w14:paraId="40B08B8F" w14:textId="7B813134" w:rsidR="00B20134" w:rsidRP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Account Name/Tên người thụ hưởng:</w:t>
            </w:r>
          </w:p>
          <w:p w14:paraId="629EADFA" w14:textId="0526C85C" w:rsidR="00B20134" w:rsidRP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Account Number/Số TK:</w:t>
            </w:r>
          </w:p>
          <w:p w14:paraId="4AE1C481" w14:textId="74B0612C" w:rsid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Bank Name/ Tên Ngân hàng:</w:t>
            </w:r>
          </w:p>
        </w:tc>
        <w:tc>
          <w:tcPr>
            <w:tcW w:w="5817" w:type="dxa"/>
            <w:vAlign w:val="center"/>
          </w:tcPr>
          <w:p w14:paraId="523C6F24" w14:textId="77777777" w:rsidR="00B20134" w:rsidRPr="00B20134" w:rsidRDefault="00B20134" w:rsidP="00B20134">
            <w:pPr>
              <w:jc w:val="center"/>
            </w:pPr>
          </w:p>
        </w:tc>
      </w:tr>
      <w:tr w:rsidR="00B20134" w:rsidRPr="005C02ED" w14:paraId="02AD5202" w14:textId="77777777" w:rsidTr="028A254C">
        <w:trPr>
          <w:trHeight w:val="1134"/>
        </w:trPr>
        <w:tc>
          <w:tcPr>
            <w:tcW w:w="1129" w:type="dxa"/>
            <w:vMerge/>
          </w:tcPr>
          <w:p w14:paraId="26119A0E" w14:textId="77777777" w:rsidR="00B20134" w:rsidRPr="005C02ED" w:rsidRDefault="00B20134" w:rsidP="00B20134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700BA8ED" w14:textId="77777777" w:rsid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Currency/Loại tài khoản (USD/VND):</w:t>
            </w:r>
          </w:p>
          <w:p w14:paraId="0A5C6DF5" w14:textId="77777777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Swift</w:t>
            </w:r>
            <w:r w:rsidRPr="00B20134">
              <w:rPr>
                <w:b/>
                <w:bCs/>
              </w:rPr>
              <w:t xml:space="preserve"> Code/Mã Ngân hàng:</w:t>
            </w:r>
          </w:p>
          <w:p w14:paraId="0C4FCADA" w14:textId="16F30C2D" w:rsid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Branch Name/Tên Chi nhánh:</w:t>
            </w:r>
          </w:p>
        </w:tc>
        <w:tc>
          <w:tcPr>
            <w:tcW w:w="5817" w:type="dxa"/>
            <w:vAlign w:val="center"/>
          </w:tcPr>
          <w:p w14:paraId="4D2B1F52" w14:textId="77777777" w:rsidR="00B20134" w:rsidRDefault="00B20134" w:rsidP="00B20134">
            <w:pPr>
              <w:jc w:val="center"/>
            </w:pPr>
          </w:p>
          <w:p w14:paraId="3F58FC14" w14:textId="77777777" w:rsidR="00C07A14" w:rsidRPr="00C07A14" w:rsidRDefault="00C07A14" w:rsidP="00C07A14"/>
          <w:p w14:paraId="3D0C6D51" w14:textId="77777777" w:rsidR="00C07A14" w:rsidRDefault="00C07A14" w:rsidP="00C07A14"/>
          <w:p w14:paraId="17131EF5" w14:textId="77777777" w:rsidR="00C07A14" w:rsidRDefault="00C07A14" w:rsidP="00C07A14"/>
          <w:p w14:paraId="6C25D6C6" w14:textId="20CA9717" w:rsidR="00C07A14" w:rsidRPr="00C07A14" w:rsidRDefault="00C07A14" w:rsidP="00C07A14"/>
        </w:tc>
      </w:tr>
    </w:tbl>
    <w:p w14:paraId="6EF33C21" w14:textId="77777777" w:rsidR="00476ED9" w:rsidRDefault="00476ED9" w:rsidP="00C07A14">
      <w:pPr>
        <w:pStyle w:val="Heading2"/>
        <w:shd w:val="clear" w:color="auto" w:fill="auto"/>
        <w:jc w:val="left"/>
      </w:pPr>
    </w:p>
    <w:p w14:paraId="1EC53985" w14:textId="77777777" w:rsidR="00C07A14" w:rsidRDefault="00C07A14" w:rsidP="00C07A14">
      <w:pPr>
        <w:pStyle w:val="Heading2"/>
        <w:shd w:val="clear" w:color="auto" w:fill="auto"/>
      </w:pPr>
    </w:p>
    <w:p w14:paraId="3F6347E7" w14:textId="77777777" w:rsidR="0051453B" w:rsidRDefault="0051453B" w:rsidP="0051453B">
      <w:pPr>
        <w:pStyle w:val="Heading2"/>
        <w:shd w:val="clear" w:color="auto" w:fill="auto"/>
        <w:ind w:left="-142" w:right="261"/>
      </w:pPr>
    </w:p>
    <w:p w14:paraId="6E3A60C4" w14:textId="71B171AF" w:rsidR="00476ED9" w:rsidRDefault="0000525E" w:rsidP="0051453B">
      <w:pPr>
        <w:pStyle w:val="Heading2"/>
        <w:ind w:left="-284" w:right="261"/>
      </w:pPr>
      <w:r>
        <w:t>Job Information</w:t>
      </w:r>
    </w:p>
    <w:tbl>
      <w:tblPr>
        <w:tblStyle w:val="TableGrid"/>
        <w:tblW w:w="9923" w:type="dxa"/>
        <w:tblInd w:w="-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371"/>
      </w:tblGrid>
      <w:tr w:rsidR="00476ED9" w14:paraId="5C5934D4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358825AD" w14:textId="4E0F2113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Title/ Chức vụ:</w:t>
            </w:r>
          </w:p>
        </w:tc>
        <w:tc>
          <w:tcPr>
            <w:tcW w:w="7371" w:type="dxa"/>
          </w:tcPr>
          <w:p w14:paraId="431A2062" w14:textId="77777777" w:rsidR="00476ED9" w:rsidRDefault="00476ED9" w:rsidP="00476ED9"/>
        </w:tc>
      </w:tr>
      <w:tr w:rsidR="00476ED9" w14:paraId="35BDF1A1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654C9210" w14:textId="53FF295D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Supervisor/ Quản lý:</w:t>
            </w:r>
          </w:p>
        </w:tc>
        <w:tc>
          <w:tcPr>
            <w:tcW w:w="7371" w:type="dxa"/>
          </w:tcPr>
          <w:p w14:paraId="458C62FA" w14:textId="77777777" w:rsidR="00476ED9" w:rsidRDefault="00476ED9" w:rsidP="00476ED9"/>
        </w:tc>
      </w:tr>
      <w:tr w:rsidR="00476ED9" w14:paraId="47D96E72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6D5C268E" w14:textId="48564210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Department/ Phòng ban:</w:t>
            </w:r>
          </w:p>
        </w:tc>
        <w:tc>
          <w:tcPr>
            <w:tcW w:w="7371" w:type="dxa"/>
          </w:tcPr>
          <w:p w14:paraId="033FF653" w14:textId="77777777" w:rsidR="00476ED9" w:rsidRDefault="00476ED9" w:rsidP="00476ED9"/>
        </w:tc>
      </w:tr>
      <w:tr w:rsidR="00476ED9" w14:paraId="4A3AFBC2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52EB7B0A" w14:textId="0B95CCB4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Work location/ Địa điểm làm việc:</w:t>
            </w:r>
          </w:p>
        </w:tc>
        <w:tc>
          <w:tcPr>
            <w:tcW w:w="7371" w:type="dxa"/>
          </w:tcPr>
          <w:p w14:paraId="2EDC0866" w14:textId="77777777" w:rsidR="00476ED9" w:rsidRDefault="00476ED9" w:rsidP="00476ED9"/>
        </w:tc>
      </w:tr>
      <w:tr w:rsidR="00476ED9" w14:paraId="065F111E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53D91EFC" w14:textId="10DCED05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Hire Date/ Ngày bắt đầu làm việc:</w:t>
            </w:r>
          </w:p>
        </w:tc>
        <w:tc>
          <w:tcPr>
            <w:tcW w:w="7371" w:type="dxa"/>
          </w:tcPr>
          <w:p w14:paraId="4B869DC3" w14:textId="77777777" w:rsidR="00476ED9" w:rsidRDefault="00476ED9" w:rsidP="00476ED9"/>
        </w:tc>
      </w:tr>
      <w:tr w:rsidR="00476ED9" w14:paraId="6B0A8968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0820661F" w14:textId="0E945C85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Email:</w:t>
            </w:r>
          </w:p>
        </w:tc>
        <w:tc>
          <w:tcPr>
            <w:tcW w:w="7371" w:type="dxa"/>
          </w:tcPr>
          <w:p w14:paraId="5DFA6BE8" w14:textId="77777777" w:rsidR="00476ED9" w:rsidRDefault="00476ED9" w:rsidP="00476ED9"/>
        </w:tc>
      </w:tr>
      <w:tr w:rsidR="00476ED9" w14:paraId="3B0B2A78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0FB389AA" w14:textId="7DC25CD3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Cell phone/ Số điện thoại di động:</w:t>
            </w:r>
          </w:p>
        </w:tc>
        <w:tc>
          <w:tcPr>
            <w:tcW w:w="7371" w:type="dxa"/>
          </w:tcPr>
          <w:p w14:paraId="75B4FAEC" w14:textId="77777777" w:rsidR="00476ED9" w:rsidRDefault="00476ED9" w:rsidP="00476ED9"/>
        </w:tc>
      </w:tr>
      <w:tr w:rsidR="00476ED9" w14:paraId="4E7F8560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262C7AE5" w14:textId="0658AE27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Education/ Trình độ học vấn:</w:t>
            </w:r>
          </w:p>
        </w:tc>
        <w:tc>
          <w:tcPr>
            <w:tcW w:w="7371" w:type="dxa"/>
          </w:tcPr>
          <w:p w14:paraId="13736F3F" w14:textId="77777777" w:rsidR="00476ED9" w:rsidRDefault="00476ED9" w:rsidP="00476ED9"/>
        </w:tc>
      </w:tr>
    </w:tbl>
    <w:p w14:paraId="260E4CA7" w14:textId="0D9F6EE0" w:rsidR="00476ED9" w:rsidRDefault="00476ED9" w:rsidP="00476ED9"/>
    <w:p w14:paraId="386D3070" w14:textId="77777777" w:rsidR="00476ED9" w:rsidRPr="00476ED9" w:rsidRDefault="00476ED9" w:rsidP="00476ED9"/>
    <w:p w14:paraId="74875712" w14:textId="175F9CD8" w:rsidR="00C07A14" w:rsidRPr="00C07A14" w:rsidRDefault="00B20134" w:rsidP="0051453B">
      <w:pPr>
        <w:pStyle w:val="Heading2"/>
        <w:ind w:left="-284" w:right="261"/>
      </w:pPr>
      <w:r>
        <w:t>Family</w:t>
      </w:r>
      <w:r w:rsidR="0000525E">
        <w:t xml:space="preserve"> Information</w:t>
      </w:r>
    </w:p>
    <w:tbl>
      <w:tblPr>
        <w:tblStyle w:val="TableGrid"/>
        <w:tblW w:w="9923" w:type="dxa"/>
        <w:tblInd w:w="-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699"/>
        <w:gridCol w:w="6095"/>
      </w:tblGrid>
      <w:tr w:rsidR="00C07A14" w:rsidRPr="00B20134" w14:paraId="4E74F8A3" w14:textId="77777777" w:rsidTr="00227DAC">
        <w:trPr>
          <w:trHeight w:val="454"/>
        </w:trPr>
        <w:tc>
          <w:tcPr>
            <w:tcW w:w="1129" w:type="dxa"/>
            <w:vMerge w:val="restart"/>
            <w:vAlign w:val="center"/>
          </w:tcPr>
          <w:p w14:paraId="5BEDA65A" w14:textId="3736CF68" w:rsidR="00C07A14" w:rsidRPr="005C02ED" w:rsidRDefault="00C07A14" w:rsidP="00C14F23">
            <w:pPr>
              <w:rPr>
                <w:i/>
                <w:iCs/>
              </w:rPr>
            </w:pPr>
            <w:r>
              <w:rPr>
                <w:i/>
                <w:iCs/>
              </w:rPr>
              <w:t>Family’s Information (if any) 1</w:t>
            </w:r>
          </w:p>
        </w:tc>
        <w:tc>
          <w:tcPr>
            <w:tcW w:w="2699" w:type="dxa"/>
            <w:vAlign w:val="center"/>
          </w:tcPr>
          <w:p w14:paraId="4713BB03" w14:textId="667BD024" w:rsidR="00C07A14" w:rsidRDefault="00C07A14" w:rsidP="00C1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Name/ Họ tên:</w:t>
            </w:r>
          </w:p>
        </w:tc>
        <w:tc>
          <w:tcPr>
            <w:tcW w:w="6095" w:type="dxa"/>
            <w:vAlign w:val="center"/>
          </w:tcPr>
          <w:p w14:paraId="5AFA46A4" w14:textId="77777777" w:rsidR="00C07A14" w:rsidRPr="00B20134" w:rsidRDefault="00C07A14" w:rsidP="00C14F23">
            <w:pPr>
              <w:jc w:val="center"/>
            </w:pPr>
          </w:p>
        </w:tc>
      </w:tr>
      <w:tr w:rsidR="00C07A14" w:rsidRPr="00B20134" w14:paraId="75EE77D5" w14:textId="77777777" w:rsidTr="00227DAC">
        <w:trPr>
          <w:trHeight w:val="454"/>
        </w:trPr>
        <w:tc>
          <w:tcPr>
            <w:tcW w:w="1129" w:type="dxa"/>
            <w:vMerge/>
          </w:tcPr>
          <w:p w14:paraId="7873771A" w14:textId="77777777" w:rsidR="00C07A14" w:rsidRPr="005C02ED" w:rsidRDefault="00C07A14" w:rsidP="00C14F23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00AD2440" w14:textId="3A126A9D" w:rsidR="00C07A14" w:rsidRDefault="00C07A14" w:rsidP="00C1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Relationship/ Quan hệ với nhân viên:</w:t>
            </w:r>
          </w:p>
        </w:tc>
        <w:tc>
          <w:tcPr>
            <w:tcW w:w="6095" w:type="dxa"/>
            <w:vAlign w:val="center"/>
          </w:tcPr>
          <w:p w14:paraId="0D544BD9" w14:textId="77777777" w:rsidR="00C07A14" w:rsidRPr="00B20134" w:rsidRDefault="00C07A14" w:rsidP="00C14F23">
            <w:pPr>
              <w:jc w:val="center"/>
            </w:pPr>
          </w:p>
        </w:tc>
      </w:tr>
      <w:tr w:rsidR="00C07A14" w:rsidRPr="00B20134" w14:paraId="617618BC" w14:textId="77777777" w:rsidTr="00227DAC">
        <w:trPr>
          <w:trHeight w:val="454"/>
        </w:trPr>
        <w:tc>
          <w:tcPr>
            <w:tcW w:w="1129" w:type="dxa"/>
            <w:vMerge/>
          </w:tcPr>
          <w:p w14:paraId="58780DF7" w14:textId="77777777" w:rsidR="00C07A14" w:rsidRPr="005C02ED" w:rsidRDefault="00C07A14" w:rsidP="00C14F23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10BCAE66" w14:textId="77777777" w:rsidR="00C07A14" w:rsidRDefault="00C07A14" w:rsidP="00C1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D.O.B/ Ngày tháng năm sinh:</w:t>
            </w:r>
          </w:p>
        </w:tc>
        <w:tc>
          <w:tcPr>
            <w:tcW w:w="6095" w:type="dxa"/>
            <w:vAlign w:val="center"/>
          </w:tcPr>
          <w:p w14:paraId="317B4796" w14:textId="77777777" w:rsidR="00C07A14" w:rsidRPr="00B20134" w:rsidRDefault="00C07A14" w:rsidP="00C14F23">
            <w:pPr>
              <w:jc w:val="center"/>
            </w:pPr>
          </w:p>
        </w:tc>
      </w:tr>
      <w:tr w:rsidR="00C07A14" w:rsidRPr="00B20134" w14:paraId="7E350D9E" w14:textId="77777777" w:rsidTr="00227DAC">
        <w:trPr>
          <w:trHeight w:val="454"/>
        </w:trPr>
        <w:tc>
          <w:tcPr>
            <w:tcW w:w="1129" w:type="dxa"/>
            <w:vMerge/>
          </w:tcPr>
          <w:p w14:paraId="0A9FDCEF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31EB813C" w14:textId="673808DB" w:rsidR="00C07A14" w:rsidRDefault="00C07A14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Cell phone/ Số điện thoại</w:t>
            </w:r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32C9AE6B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0FEF0675" w14:textId="77777777" w:rsidTr="00227DAC">
        <w:trPr>
          <w:trHeight w:val="454"/>
        </w:trPr>
        <w:tc>
          <w:tcPr>
            <w:tcW w:w="1129" w:type="dxa"/>
            <w:vMerge/>
          </w:tcPr>
          <w:p w14:paraId="545862EE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5DD81A1A" w14:textId="2B46AF15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Address/ Địa chỉ tạm trú:</w:t>
            </w:r>
          </w:p>
        </w:tc>
        <w:tc>
          <w:tcPr>
            <w:tcW w:w="6095" w:type="dxa"/>
            <w:vAlign w:val="center"/>
          </w:tcPr>
          <w:p w14:paraId="466E48E3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0F2FB98C" w14:textId="77777777" w:rsidTr="00227DAC">
        <w:trPr>
          <w:trHeight w:val="454"/>
        </w:trPr>
        <w:tc>
          <w:tcPr>
            <w:tcW w:w="1129" w:type="dxa"/>
            <w:vMerge w:val="restart"/>
            <w:vAlign w:val="center"/>
          </w:tcPr>
          <w:p w14:paraId="533F32A2" w14:textId="7EFA32E8" w:rsidR="00C07A14" w:rsidRPr="005C02ED" w:rsidRDefault="00C07A14" w:rsidP="00C07A14">
            <w:pPr>
              <w:rPr>
                <w:i/>
                <w:iCs/>
              </w:rPr>
            </w:pPr>
            <w:r>
              <w:rPr>
                <w:i/>
                <w:iCs/>
              </w:rPr>
              <w:t>Family’s Information (if any) 2</w:t>
            </w:r>
          </w:p>
        </w:tc>
        <w:tc>
          <w:tcPr>
            <w:tcW w:w="2699" w:type="dxa"/>
            <w:vAlign w:val="center"/>
          </w:tcPr>
          <w:p w14:paraId="3A865EC6" w14:textId="36ECED30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Name/ Họ tên:</w:t>
            </w:r>
          </w:p>
        </w:tc>
        <w:tc>
          <w:tcPr>
            <w:tcW w:w="6095" w:type="dxa"/>
            <w:vAlign w:val="center"/>
          </w:tcPr>
          <w:p w14:paraId="4FEE9750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334E4CED" w14:textId="77777777" w:rsidTr="00227DAC">
        <w:trPr>
          <w:trHeight w:val="454"/>
        </w:trPr>
        <w:tc>
          <w:tcPr>
            <w:tcW w:w="1129" w:type="dxa"/>
            <w:vMerge/>
          </w:tcPr>
          <w:p w14:paraId="34EDEF66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2705F718" w14:textId="0681D889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Relationship/ Quan hệ với nhân viên:</w:t>
            </w:r>
          </w:p>
        </w:tc>
        <w:tc>
          <w:tcPr>
            <w:tcW w:w="6095" w:type="dxa"/>
            <w:vAlign w:val="center"/>
          </w:tcPr>
          <w:p w14:paraId="2AE521CC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40771E3B" w14:textId="77777777" w:rsidTr="00227DAC">
        <w:trPr>
          <w:trHeight w:val="454"/>
        </w:trPr>
        <w:tc>
          <w:tcPr>
            <w:tcW w:w="1129" w:type="dxa"/>
            <w:vMerge/>
          </w:tcPr>
          <w:p w14:paraId="5DE9F451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734EA78E" w14:textId="3E5CA60F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D.O.B/ Ngày tháng năm sinh:</w:t>
            </w:r>
          </w:p>
        </w:tc>
        <w:tc>
          <w:tcPr>
            <w:tcW w:w="6095" w:type="dxa"/>
            <w:vAlign w:val="center"/>
          </w:tcPr>
          <w:p w14:paraId="2B7EF483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39ECC399" w14:textId="77777777" w:rsidTr="00227DAC">
        <w:trPr>
          <w:trHeight w:val="454"/>
        </w:trPr>
        <w:tc>
          <w:tcPr>
            <w:tcW w:w="1129" w:type="dxa"/>
            <w:vMerge/>
          </w:tcPr>
          <w:p w14:paraId="34CF92B4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1A3BD1FE" w14:textId="2121F859" w:rsidR="00C07A14" w:rsidRDefault="00C07A14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Cell phone/ Số điện thoại</w:t>
            </w:r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03F3C582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34E9FBD7" w14:textId="77777777" w:rsidTr="00227DAC">
        <w:trPr>
          <w:trHeight w:val="454"/>
        </w:trPr>
        <w:tc>
          <w:tcPr>
            <w:tcW w:w="1129" w:type="dxa"/>
            <w:vMerge/>
          </w:tcPr>
          <w:p w14:paraId="4B18A756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0BD87785" w14:textId="638AFF95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Address/ Địa chỉ tạm trú:</w:t>
            </w:r>
          </w:p>
        </w:tc>
        <w:tc>
          <w:tcPr>
            <w:tcW w:w="6095" w:type="dxa"/>
            <w:vAlign w:val="center"/>
          </w:tcPr>
          <w:p w14:paraId="0A6DE4AA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5D2FC097" w14:textId="77777777" w:rsidTr="00227DAC">
        <w:trPr>
          <w:trHeight w:val="454"/>
        </w:trPr>
        <w:tc>
          <w:tcPr>
            <w:tcW w:w="1129" w:type="dxa"/>
            <w:vMerge w:val="restart"/>
            <w:vAlign w:val="center"/>
          </w:tcPr>
          <w:p w14:paraId="0AE9BCB5" w14:textId="6976019C" w:rsidR="00C07A14" w:rsidRPr="005C02ED" w:rsidRDefault="00C07A14" w:rsidP="00C07A14">
            <w:pPr>
              <w:rPr>
                <w:i/>
                <w:iCs/>
              </w:rPr>
            </w:pPr>
            <w:r>
              <w:rPr>
                <w:i/>
                <w:iCs/>
              </w:rPr>
              <w:t>Family’s Information (if any) 3</w:t>
            </w:r>
          </w:p>
        </w:tc>
        <w:tc>
          <w:tcPr>
            <w:tcW w:w="2699" w:type="dxa"/>
            <w:vAlign w:val="center"/>
          </w:tcPr>
          <w:p w14:paraId="43F9267F" w14:textId="4B01D4C3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Name/ Họ tên:</w:t>
            </w:r>
          </w:p>
        </w:tc>
        <w:tc>
          <w:tcPr>
            <w:tcW w:w="6095" w:type="dxa"/>
            <w:vAlign w:val="center"/>
          </w:tcPr>
          <w:p w14:paraId="4846BF90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190AD3FE" w14:textId="77777777" w:rsidTr="00227DAC">
        <w:trPr>
          <w:trHeight w:val="454"/>
        </w:trPr>
        <w:tc>
          <w:tcPr>
            <w:tcW w:w="1129" w:type="dxa"/>
            <w:vMerge/>
          </w:tcPr>
          <w:p w14:paraId="0BFC536D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6A1925A8" w14:textId="204C1F13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Relationship/ Quan hệ với nhân viên:</w:t>
            </w:r>
          </w:p>
        </w:tc>
        <w:tc>
          <w:tcPr>
            <w:tcW w:w="6095" w:type="dxa"/>
            <w:vAlign w:val="center"/>
          </w:tcPr>
          <w:p w14:paraId="61C68C8C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48F2D4A2" w14:textId="77777777" w:rsidTr="00227DAC">
        <w:trPr>
          <w:trHeight w:val="454"/>
        </w:trPr>
        <w:tc>
          <w:tcPr>
            <w:tcW w:w="1129" w:type="dxa"/>
            <w:vMerge/>
          </w:tcPr>
          <w:p w14:paraId="4F7377C9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1BC742EC" w14:textId="2350D466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D.O.B/ Ngày tháng năm sinh:</w:t>
            </w:r>
          </w:p>
        </w:tc>
        <w:tc>
          <w:tcPr>
            <w:tcW w:w="6095" w:type="dxa"/>
            <w:vAlign w:val="center"/>
          </w:tcPr>
          <w:p w14:paraId="465F1699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2100B7C7" w14:textId="77777777" w:rsidTr="00227DAC">
        <w:trPr>
          <w:trHeight w:val="454"/>
        </w:trPr>
        <w:tc>
          <w:tcPr>
            <w:tcW w:w="1129" w:type="dxa"/>
            <w:vMerge/>
          </w:tcPr>
          <w:p w14:paraId="26D417A8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319C427A" w14:textId="7F034160" w:rsidR="00C07A14" w:rsidRDefault="00C07A14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Cell phone/ Số điện thoại</w:t>
            </w:r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52AF0FDF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2D82464F" w14:textId="77777777" w:rsidTr="00227DAC">
        <w:trPr>
          <w:trHeight w:val="454"/>
        </w:trPr>
        <w:tc>
          <w:tcPr>
            <w:tcW w:w="1129" w:type="dxa"/>
            <w:vMerge/>
          </w:tcPr>
          <w:p w14:paraId="339717FF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46806F26" w14:textId="342EB3B6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Address/ Địa chỉ tạm trú:</w:t>
            </w:r>
          </w:p>
        </w:tc>
        <w:tc>
          <w:tcPr>
            <w:tcW w:w="6095" w:type="dxa"/>
            <w:vAlign w:val="center"/>
          </w:tcPr>
          <w:p w14:paraId="4834D2A8" w14:textId="77777777" w:rsidR="00C07A14" w:rsidRPr="00B20134" w:rsidRDefault="00C07A14" w:rsidP="00C07A14">
            <w:pPr>
              <w:jc w:val="center"/>
            </w:pPr>
          </w:p>
        </w:tc>
      </w:tr>
    </w:tbl>
    <w:p w14:paraId="1A850A64" w14:textId="0550FD0E" w:rsidR="005F6E87" w:rsidRDefault="005F6E87" w:rsidP="00CC6BB1">
      <w:pPr>
        <w:rPr>
          <w:sz w:val="8"/>
          <w:szCs w:val="8"/>
        </w:rPr>
      </w:pPr>
    </w:p>
    <w:p w14:paraId="0F08B45E" w14:textId="5BFC290D" w:rsidR="005C02ED" w:rsidRDefault="005C02ED" w:rsidP="00CC6BB1">
      <w:pPr>
        <w:rPr>
          <w:sz w:val="8"/>
          <w:szCs w:val="8"/>
        </w:rPr>
      </w:pPr>
    </w:p>
    <w:p w14:paraId="73BFCCAF" w14:textId="201C442C" w:rsidR="005C02ED" w:rsidRDefault="005C02ED" w:rsidP="00CC6BB1">
      <w:pPr>
        <w:rPr>
          <w:sz w:val="8"/>
          <w:szCs w:val="8"/>
        </w:rPr>
      </w:pPr>
    </w:p>
    <w:p w14:paraId="7770035A" w14:textId="1F3D9CD1" w:rsidR="005C02ED" w:rsidRDefault="005C02ED" w:rsidP="00CC6BB1">
      <w:pPr>
        <w:rPr>
          <w:sz w:val="8"/>
          <w:szCs w:val="8"/>
        </w:rPr>
      </w:pPr>
    </w:p>
    <w:p w14:paraId="19B5C0FD" w14:textId="6CB97330" w:rsidR="005C02ED" w:rsidRDefault="005C02ED" w:rsidP="00CC6BB1">
      <w:pPr>
        <w:rPr>
          <w:sz w:val="8"/>
          <w:szCs w:val="8"/>
        </w:rPr>
      </w:pPr>
    </w:p>
    <w:p w14:paraId="2184EB01" w14:textId="033854DE" w:rsidR="005C02ED" w:rsidRDefault="005C02ED" w:rsidP="00CC6BB1">
      <w:pPr>
        <w:rPr>
          <w:sz w:val="8"/>
          <w:szCs w:val="8"/>
        </w:rPr>
      </w:pPr>
    </w:p>
    <w:sectPr w:rsidR="005C02ED" w:rsidSect="0051453B">
      <w:headerReference w:type="default" r:id="rId11"/>
      <w:footerReference w:type="default" r:id="rId12"/>
      <w:pgSz w:w="12240" w:h="15840"/>
      <w:pgMar w:top="1080" w:right="90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1DDB" w14:textId="77777777" w:rsidR="00D008E3" w:rsidRDefault="00D008E3" w:rsidP="00601EDA">
      <w:r>
        <w:separator/>
      </w:r>
    </w:p>
  </w:endnote>
  <w:endnote w:type="continuationSeparator" w:id="0">
    <w:p w14:paraId="24DDBA55" w14:textId="77777777" w:rsidR="00D008E3" w:rsidRDefault="00D008E3" w:rsidP="0060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44D4" w14:textId="68083431" w:rsidR="00601EDA" w:rsidRDefault="00601EDA">
    <w:pPr>
      <w:pStyle w:val="Footer"/>
    </w:pPr>
  </w:p>
  <w:p w14:paraId="2FFAE32D" w14:textId="77777777" w:rsidR="00C07A14" w:rsidRDefault="00C07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39E3" w14:textId="77777777" w:rsidR="00D008E3" w:rsidRDefault="00D008E3" w:rsidP="00601EDA">
      <w:r>
        <w:separator/>
      </w:r>
    </w:p>
  </w:footnote>
  <w:footnote w:type="continuationSeparator" w:id="0">
    <w:p w14:paraId="0C735AEE" w14:textId="77777777" w:rsidR="00D008E3" w:rsidRDefault="00D008E3" w:rsidP="0060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E676" w14:textId="78F7C881" w:rsidR="00142FC6" w:rsidRDefault="0051453B" w:rsidP="0051453B">
    <w:pPr>
      <w:pStyle w:val="Header"/>
      <w:tabs>
        <w:tab w:val="clear" w:pos="4680"/>
        <w:tab w:val="clear" w:pos="9360"/>
        <w:tab w:val="center" w:pos="4395"/>
        <w:tab w:val="right" w:pos="933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6CF7B" wp14:editId="6F994B7F">
          <wp:simplePos x="0" y="0"/>
          <wp:positionH relativeFrom="column">
            <wp:posOffset>-304800</wp:posOffset>
          </wp:positionH>
          <wp:positionV relativeFrom="paragraph">
            <wp:posOffset>-419100</wp:posOffset>
          </wp:positionV>
          <wp:extent cx="971550" cy="973107"/>
          <wp:effectExtent l="0" t="0" r="0" b="0"/>
          <wp:wrapSquare wrapText="bothSides"/>
          <wp:docPr id="8" name="Picture 8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3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 xml:space="preserve"> </w:t>
    </w:r>
    <w:r>
      <w:rPr>
        <w:sz w:val="28"/>
        <w:szCs w:val="28"/>
      </w:rPr>
      <w:tab/>
    </w:r>
    <w:r w:rsidRPr="0051453B">
      <w:rPr>
        <w:b/>
        <w:bCs/>
        <w:sz w:val="36"/>
        <w:szCs w:val="36"/>
      </w:rPr>
      <w:t>Employee Information</w:t>
    </w:r>
    <w:r w:rsidRPr="0051453B">
      <w:rPr>
        <w:b/>
        <w:bCs/>
        <w:noProof/>
        <w:sz w:val="20"/>
        <w:szCs w:val="28"/>
      </w:rPr>
      <w:t xml:space="preserve"> </w:t>
    </w:r>
    <w:r w:rsidR="00142FC6" w:rsidRPr="0051453B">
      <w:rPr>
        <w:rFonts w:ascii="Times New Roman" w:hAnsi="Times New Roman"/>
        <w:b/>
        <w:bCs/>
        <w:sz w:val="32"/>
        <w:szCs w:val="32"/>
      </w:rPr>
      <w:ptab w:relativeTo="margin" w:alignment="right" w:leader="none"/>
    </w:r>
    <w:r w:rsidR="00142FC6" w:rsidRPr="0051453B">
      <w:rPr>
        <w:rFonts w:ascii="Times New Roman" w:hAnsi="Times New Roman"/>
        <w:b/>
        <w:bCs/>
        <w:sz w:val="32"/>
        <w:szCs w:val="32"/>
      </w:rPr>
      <w:t>EMTEK CO.,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674382">
    <w:abstractNumId w:val="9"/>
  </w:num>
  <w:num w:numId="2" w16cid:durableId="1139109939">
    <w:abstractNumId w:val="7"/>
  </w:num>
  <w:num w:numId="3" w16cid:durableId="472334492">
    <w:abstractNumId w:val="6"/>
  </w:num>
  <w:num w:numId="4" w16cid:durableId="1590890849">
    <w:abstractNumId w:val="5"/>
  </w:num>
  <w:num w:numId="5" w16cid:durableId="32463318">
    <w:abstractNumId w:val="4"/>
  </w:num>
  <w:num w:numId="6" w16cid:durableId="1757244620">
    <w:abstractNumId w:val="8"/>
  </w:num>
  <w:num w:numId="7" w16cid:durableId="380789039">
    <w:abstractNumId w:val="3"/>
  </w:num>
  <w:num w:numId="8" w16cid:durableId="1200514627">
    <w:abstractNumId w:val="2"/>
  </w:num>
  <w:num w:numId="9" w16cid:durableId="134837928">
    <w:abstractNumId w:val="1"/>
  </w:num>
  <w:num w:numId="10" w16cid:durableId="207527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93"/>
    <w:rsid w:val="0000525E"/>
    <w:rsid w:val="000071F7"/>
    <w:rsid w:val="0002798A"/>
    <w:rsid w:val="000406CB"/>
    <w:rsid w:val="00083002"/>
    <w:rsid w:val="00087B85"/>
    <w:rsid w:val="000A01F1"/>
    <w:rsid w:val="000C1163"/>
    <w:rsid w:val="000D2539"/>
    <w:rsid w:val="000D4DCB"/>
    <w:rsid w:val="000E7854"/>
    <w:rsid w:val="000F2DF4"/>
    <w:rsid w:val="000F6783"/>
    <w:rsid w:val="00120C95"/>
    <w:rsid w:val="00142FC6"/>
    <w:rsid w:val="0014663E"/>
    <w:rsid w:val="00150AA1"/>
    <w:rsid w:val="00180664"/>
    <w:rsid w:val="001973AA"/>
    <w:rsid w:val="002123A6"/>
    <w:rsid w:val="00227DAC"/>
    <w:rsid w:val="00236CF9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76FD"/>
    <w:rsid w:val="00317005"/>
    <w:rsid w:val="00335259"/>
    <w:rsid w:val="003929F1"/>
    <w:rsid w:val="003A1B63"/>
    <w:rsid w:val="003A41A1"/>
    <w:rsid w:val="003B2326"/>
    <w:rsid w:val="0040207F"/>
    <w:rsid w:val="00430E12"/>
    <w:rsid w:val="00437ED0"/>
    <w:rsid w:val="00440CD8"/>
    <w:rsid w:val="00443837"/>
    <w:rsid w:val="00450F66"/>
    <w:rsid w:val="00461739"/>
    <w:rsid w:val="00467865"/>
    <w:rsid w:val="00476ED9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1453B"/>
    <w:rsid w:val="0052122B"/>
    <w:rsid w:val="005557F6"/>
    <w:rsid w:val="00563778"/>
    <w:rsid w:val="00570586"/>
    <w:rsid w:val="005B4AE2"/>
    <w:rsid w:val="005C02ED"/>
    <w:rsid w:val="005E63CC"/>
    <w:rsid w:val="005F6E87"/>
    <w:rsid w:val="00601EDA"/>
    <w:rsid w:val="00613129"/>
    <w:rsid w:val="00617C65"/>
    <w:rsid w:val="00646993"/>
    <w:rsid w:val="006D2635"/>
    <w:rsid w:val="006D779C"/>
    <w:rsid w:val="006E4F63"/>
    <w:rsid w:val="006E729E"/>
    <w:rsid w:val="007602AC"/>
    <w:rsid w:val="00774B67"/>
    <w:rsid w:val="00793AC6"/>
    <w:rsid w:val="007A71DE"/>
    <w:rsid w:val="007B199B"/>
    <w:rsid w:val="007B6119"/>
    <w:rsid w:val="007E2A15"/>
    <w:rsid w:val="007E32E7"/>
    <w:rsid w:val="008107D6"/>
    <w:rsid w:val="00841645"/>
    <w:rsid w:val="008453F9"/>
    <w:rsid w:val="00852EC6"/>
    <w:rsid w:val="0088782D"/>
    <w:rsid w:val="008A62C1"/>
    <w:rsid w:val="008B7081"/>
    <w:rsid w:val="008E72CF"/>
    <w:rsid w:val="008F5354"/>
    <w:rsid w:val="00902964"/>
    <w:rsid w:val="00937437"/>
    <w:rsid w:val="0094790F"/>
    <w:rsid w:val="009625B1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76D6A"/>
    <w:rsid w:val="00A82BA3"/>
    <w:rsid w:val="00A92012"/>
    <w:rsid w:val="00A94ACC"/>
    <w:rsid w:val="00AE30BB"/>
    <w:rsid w:val="00AE6FA4"/>
    <w:rsid w:val="00B03907"/>
    <w:rsid w:val="00B11811"/>
    <w:rsid w:val="00B20134"/>
    <w:rsid w:val="00B311E1"/>
    <w:rsid w:val="00B46F56"/>
    <w:rsid w:val="00B4735C"/>
    <w:rsid w:val="00B77CB0"/>
    <w:rsid w:val="00B90EC2"/>
    <w:rsid w:val="00BA268F"/>
    <w:rsid w:val="00C079CA"/>
    <w:rsid w:val="00C07A14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008E3"/>
    <w:rsid w:val="00D14E73"/>
    <w:rsid w:val="00D6155E"/>
    <w:rsid w:val="00DB3956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C42A3"/>
    <w:rsid w:val="00F03FC7"/>
    <w:rsid w:val="00F07933"/>
    <w:rsid w:val="00F83033"/>
    <w:rsid w:val="00F966AA"/>
    <w:rsid w:val="00FB538F"/>
    <w:rsid w:val="00FC3071"/>
    <w:rsid w:val="00FD5902"/>
    <w:rsid w:val="028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EC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EDA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EDA"/>
    <w:rPr>
      <w:rFonts w:asciiTheme="minorHAnsi" w:hAnsiTheme="minorHAnsi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601E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717454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1372508</Value>
      <Value>1531189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Employee information form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TP102803322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B4B91FE-FDC0-4CFE-AD4E-92722E22B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0AF7B1-8230-4010-80AD-A381262CD8B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79EED6-21EE-426C-A60C-894BA409E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1482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Paul Peters</dc:creator>
  <cp:lastModifiedBy>Human Resource</cp:lastModifiedBy>
  <cp:revision>8</cp:revision>
  <cp:lastPrinted>2002-03-15T16:02:00Z</cp:lastPrinted>
  <dcterms:created xsi:type="dcterms:W3CDTF">2017-08-10T19:59:00Z</dcterms:created>
  <dcterms:modified xsi:type="dcterms:W3CDTF">2023-05-10T05:09:00Z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